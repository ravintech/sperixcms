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 w:lineRule="auto" w:line="831"/>
        <w:ind w:left="2664" w:right="68" w:hanging="2556"/>
      </w:pPr>
      <w:r>
        <w:pict>
          <v:shape type="#_x0000_t75" style="position:absolute;margin-left:251.638pt;margin-top:80.7141pt;width:92pt;height:137pt;mso-position-horizontal-relative:page;mso-position-vertical-relative:paragraph;z-index:-1725">
            <v:imagedata o:title="" r:id="rId4"/>
          </v:shape>
        </w:pic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36"/>
          <w:w w:val="12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25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-8"/>
          <w:w w:val="12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UMAH</w:t>
      </w:r>
      <w:r>
        <w:rPr>
          <w:rFonts w:cs="Times New Roman" w:hAnsi="Times New Roman" w:eastAsia="Times New Roman" w:ascii="Times New Roman"/>
          <w:spacing w:val="22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19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2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TECHNOLOGY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COLLEGE</w:t>
      </w:r>
      <w:r>
        <w:rPr>
          <w:rFonts w:cs="Times New Roman" w:hAnsi="Times New Roman" w:eastAsia="Times New Roman" w:ascii="Times New Roman"/>
          <w:spacing w:val="21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273" w:right="2274"/>
      </w:pP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ENERSMA</w:t>
      </w:r>
      <w:r>
        <w:rPr>
          <w:rFonts w:cs="Times New Roman" w:hAnsi="Times New Roman" w:eastAsia="Times New Roman" w:ascii="Times New Roman"/>
          <w:spacing w:val="-26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8"/>
          <w:w w:val="11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65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1777" w:right="17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RECHA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auto" w:line="415"/>
        <w:ind w:left="107" w:right="1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SUBMITTED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21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1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TMENT</w:t>
      </w:r>
      <w:r>
        <w:rPr>
          <w:rFonts w:cs="Times New Roman" w:hAnsi="Times New Roman" w:eastAsia="Times New Roman" w:ascii="Times New Roman"/>
          <w:spacing w:val="-1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ELECTRICAL/ELECT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ONICS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ENGINEERING,</w:t>
      </w:r>
      <w:r>
        <w:rPr>
          <w:rFonts w:cs="Times New Roman" w:hAnsi="Times New Roman" w:eastAsia="Times New Roman" w:ascii="Times New Roman"/>
          <w:spacing w:val="1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UMAH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17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ECHNOLOGY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FUFILL</w:t>
      </w:r>
      <w:r>
        <w:rPr>
          <w:rFonts w:cs="Times New Roman" w:hAnsi="Times New Roman" w:eastAsia="Times New Roman" w:ascii="Times New Roman"/>
          <w:spacing w:val="1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ENT</w:t>
      </w:r>
      <w:r>
        <w:rPr>
          <w:rFonts w:cs="Times New Roman" w:hAnsi="Times New Roman" w:eastAsia="Times New Roman" w:ascii="Times New Roman"/>
          <w:spacing w:val="19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REQUIREMENT</w:t>
      </w:r>
      <w:r>
        <w:rPr>
          <w:rFonts w:cs="Times New Roman" w:hAnsi="Times New Roman" w:eastAsia="Times New Roman" w:ascii="Times New Roman"/>
          <w:spacing w:val="1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BSc.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TELECOMMUNIC</w:t>
      </w:r>
      <w:r>
        <w:rPr>
          <w:rFonts w:cs="Times New Roman" w:hAnsi="Times New Roman" w:eastAsia="Times New Roman" w:ascii="Times New Roman"/>
          <w:spacing w:val="-19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599" w:right="3600"/>
        <w:sectPr>
          <w:pgSz w:w="11920" w:h="16840"/>
          <w:pgMar w:top="1360" w:bottom="280" w:left="1340" w:right="13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22,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629" w:right="4331"/>
      </w:pP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Declaration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117" w:right="7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declare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submission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BSc.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wledge,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material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previously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published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erson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material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accepted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degree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except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wledgme</w:t>
      </w:r>
      <w:r>
        <w:rPr>
          <w:rFonts w:cs="Times New Roman" w:hAnsi="Times New Roman" w:eastAsia="Times New Roman" w:ascii="Times New Roman"/>
          <w:spacing w:val="-5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text.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9" w:hRule="exact"/>
        </w:trPr>
        <w:tc>
          <w:tcPr>
            <w:tcW w:w="3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40"/>
            </w:pPr>
            <w:r>
              <w:rPr>
                <w:rFonts w:cs="Times New Roman" w:hAnsi="Times New Roman" w:eastAsia="Times New Roman" w:ascii="Times New Roman"/>
                <w:w w:val="104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Agameti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Br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  <w:u w:val="single" w:color="00000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wnsford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2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  <w:u w:val="single" w:color="00000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1143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4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59" w:hRule="exact"/>
        </w:trPr>
        <w:tc>
          <w:tcPr>
            <w:tcW w:w="3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Stude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(7759012)</w:t>
            </w:r>
          </w:p>
        </w:tc>
        <w:tc>
          <w:tcPr>
            <w:tcW w:w="3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1748"/>
            </w:pPr>
            <w:r>
              <w:rPr>
                <w:rFonts w:cs="Times New Roman" w:hAnsi="Times New Roman" w:eastAsia="Times New Roman" w:ascii="Times New Roman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ignature</w:t>
            </w:r>
            <w:r>
              <w:rPr>
                <w:rFonts w:cs="Times New Roman" w:hAnsi="Times New Roman" w:eastAsia="Times New Roman" w:ascii="Times New Roman"/>
                <w:w w:val="100"/>
                <w:sz w:val="24"/>
                <w:szCs w:val="24"/>
              </w:rPr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1181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Date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9" w:hRule="exact"/>
        </w:trPr>
        <w:tc>
          <w:tcPr>
            <w:tcW w:w="3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40"/>
            </w:pPr>
            <w:r>
              <w:rPr>
                <w:rFonts w:cs="Times New Roman" w:hAnsi="Times New Roman" w:eastAsia="Times New Roman" w:ascii="Times New Roman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Ag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  <w:u w:val="single" w:color="00000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emang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3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Owusu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4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  <w:u w:val="single" w:color="000000"/>
              </w:rPr>
              <w:t>Justice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101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4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59" w:hRule="exact"/>
        </w:trPr>
        <w:tc>
          <w:tcPr>
            <w:tcW w:w="3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Stude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(7759212)</w:t>
            </w:r>
          </w:p>
        </w:tc>
        <w:tc>
          <w:tcPr>
            <w:tcW w:w="3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1615"/>
            </w:pPr>
            <w:r>
              <w:rPr>
                <w:rFonts w:cs="Times New Roman" w:hAnsi="Times New Roman" w:eastAsia="Times New Roman" w:ascii="Times New Roman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ignature</w:t>
            </w:r>
            <w:r>
              <w:rPr>
                <w:rFonts w:cs="Times New Roman" w:hAnsi="Times New Roman" w:eastAsia="Times New Roman" w:ascii="Times New Roman"/>
                <w:w w:val="100"/>
                <w:sz w:val="24"/>
                <w:szCs w:val="24"/>
              </w:rPr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1181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Date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9" w:hRule="exact"/>
        </w:trPr>
        <w:tc>
          <w:tcPr>
            <w:tcW w:w="4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40"/>
            </w:pPr>
            <w:r>
              <w:rPr>
                <w:rFonts w:cs="Times New Roman" w:hAnsi="Times New Roman" w:eastAsia="Times New Roman" w:ascii="Times New Roman"/>
                <w:w w:val="105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  <w:u w:val="single" w:color="000000"/>
              </w:rPr>
              <w:t>Cobbina-Buaku</w:t>
            </w: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8"/>
                <w:w w:val="105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William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7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Da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  <w:u w:val="single" w:color="00000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  <w:u w:val="single" w:color="000000"/>
              </w:rPr>
              <w:t>b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  <w:u w:val="single" w:color="000000"/>
              </w:rPr>
              <w:t>Rex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47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4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59" w:hRule="exact"/>
        </w:trPr>
        <w:tc>
          <w:tcPr>
            <w:tcW w:w="4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Stude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8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(7760612)</w:t>
            </w:r>
          </w:p>
        </w:tc>
        <w:tc>
          <w:tcPr>
            <w:tcW w:w="31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center"/>
              <w:spacing w:before="74"/>
              <w:ind w:left="1038" w:right="1020"/>
            </w:pPr>
            <w:r>
              <w:rPr>
                <w:rFonts w:cs="Times New Roman" w:hAnsi="Times New Roman" w:eastAsia="Times New Roman" w:ascii="Times New Roman"/>
                <w:w w:val="97"/>
                <w:sz w:val="24"/>
                <w:szCs w:val="24"/>
              </w:rPr>
              <w:t>S</w:t>
            </w:r>
            <w:r>
              <w:rPr>
                <w:rFonts w:cs="Times New Roman" w:hAnsi="Times New Roman" w:eastAsia="Times New Roman" w:ascii="Times New Roman"/>
                <w:w w:val="107"/>
                <w:sz w:val="24"/>
                <w:szCs w:val="24"/>
              </w:rPr>
              <w:t>ignature</w:t>
            </w:r>
            <w:r>
              <w:rPr>
                <w:rFonts w:cs="Times New Roman" w:hAnsi="Times New Roman" w:eastAsia="Times New Roman" w:ascii="Times New Roman"/>
                <w:w w:val="100"/>
                <w:sz w:val="24"/>
                <w:szCs w:val="24"/>
              </w:rPr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1181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Date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9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59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Certified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8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y:</w:t>
            </w:r>
          </w:p>
        </w:tc>
        <w:tc>
          <w:tcPr>
            <w:tcW w:w="64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478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40"/>
            </w:pPr>
            <w:r>
              <w:rPr>
                <w:rFonts w:cs="Times New Roman" w:hAnsi="Times New Roman" w:eastAsia="Times New Roman" w:ascii="Times New Roman"/>
                <w:w w:val="106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Dr.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8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J.J.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  <w:u w:val="single" w:color="000000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14"/>
                <w:w w:val="100"/>
                <w:sz w:val="24"/>
                <w:szCs w:val="24"/>
                <w:u w:val="single" w:color="000000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6"/>
                <w:sz w:val="24"/>
                <w:szCs w:val="24"/>
                <w:u w:val="single" w:color="000000"/>
              </w:rPr>
              <w:t>K</w:t>
            </w:r>
            <w:r>
              <w:rPr>
                <w:rFonts w:cs="Times New Roman" w:hAnsi="Times New Roman" w:eastAsia="Times New Roman" w:ascii="Times New Roman"/>
                <w:spacing w:val="7"/>
                <w:w w:val="106"/>
                <w:sz w:val="24"/>
                <w:szCs w:val="24"/>
                <w:u w:val="single" w:color="000000"/>
              </w:rPr>
              <w:t>p</w:t>
            </w:r>
            <w:r>
              <w:rPr>
                <w:rFonts w:cs="Times New Roman" w:hAnsi="Times New Roman" w:eastAsia="Times New Roman" w:ascii="Times New Roman"/>
                <w:spacing w:val="7"/>
                <w:w w:val="106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  <w:u w:val="single" w:color="00000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102"/>
                <w:sz w:val="24"/>
                <w:szCs w:val="24"/>
                <w:u w:val="single" w:color="000000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6"/>
                <w:w w:val="102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-6"/>
                <w:w w:val="102"/>
                <w:sz w:val="24"/>
                <w:szCs w:val="24"/>
                <w:u w:val="single" w:color="000000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6"/>
                <w:w w:val="102"/>
                <w:sz w:val="24"/>
                <w:szCs w:val="24"/>
                <w:u w:val="single" w:color="000000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  <w:u w:val="single" w:color="000000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148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49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-1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59" w:hRule="exact"/>
        </w:trPr>
        <w:tc>
          <w:tcPr>
            <w:tcW w:w="3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40"/>
            </w:pPr>
            <w:r>
              <w:rPr>
                <w:rFonts w:cs="Times New Roman" w:hAnsi="Times New Roman" w:eastAsia="Times New Roman" w:ascii="Times New Roman"/>
                <w:w w:val="104"/>
                <w:sz w:val="24"/>
                <w:szCs w:val="24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7"/>
                <w:w w:val="104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ervisor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2093"/>
            </w:pPr>
            <w:r>
              <w:rPr>
                <w:rFonts w:cs="Times New Roman" w:hAnsi="Times New Roman" w:eastAsia="Times New Roman" w:ascii="Times New Roman"/>
                <w:spacing w:val="0"/>
                <w:w w:val="105"/>
                <w:sz w:val="24"/>
                <w:szCs w:val="24"/>
              </w:rPr>
              <w:t>Signature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1181"/>
            </w:pP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Date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footer="799" w:header="0" w:top="1560" w:bottom="280" w:left="1300" w:right="600"/>
          <w:footerReference w:type="default" r:id="rId5"/>
          <w:pgSz w:w="11920" w:h="16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077" w:right="3077"/>
      </w:pPr>
      <w:r>
        <w:rPr>
          <w:rFonts w:cs="Times New Roman" w:hAnsi="Times New Roman" w:eastAsia="Times New Roman" w:ascii="Times New Roman"/>
          <w:w w:val="117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-11"/>
          <w:w w:val="117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kn</w:t>
      </w:r>
      <w:r>
        <w:rPr>
          <w:rFonts w:cs="Times New Roman" w:hAnsi="Times New Roman" w:eastAsia="Times New Roman" w:ascii="Times New Roman"/>
          <w:spacing w:val="-11"/>
          <w:w w:val="120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wledg</w:t>
      </w:r>
      <w:r>
        <w:rPr>
          <w:rFonts w:cs="Times New Roman" w:hAnsi="Times New Roman" w:eastAsia="Times New Roman" w:ascii="Times New Roman"/>
          <w:spacing w:val="1"/>
          <w:w w:val="117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me</w:t>
      </w:r>
      <w:r>
        <w:rPr>
          <w:rFonts w:cs="Times New Roman" w:hAnsi="Times New Roman" w:eastAsia="Times New Roman" w:ascii="Times New Roman"/>
          <w:spacing w:val="-11"/>
          <w:w w:val="122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59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helping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throughout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ears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77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gra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op</w:t>
      </w:r>
      <w:r>
        <w:rPr>
          <w:rFonts w:cs="Times New Roman" w:hAnsi="Times New Roman" w:eastAsia="Times New Roman" w:ascii="Times New Roman"/>
          <w:spacing w:val="7"/>
          <w:w w:val="10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ortuni</w:t>
      </w:r>
      <w:r>
        <w:rPr>
          <w:rFonts w:cs="Times New Roman" w:hAnsi="Times New Roman" w:eastAsia="Times New Roman" w:ascii="Times New Roman"/>
          <w:spacing w:val="-5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pursue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tertiary</w:t>
      </w:r>
      <w:r>
        <w:rPr>
          <w:rFonts w:cs="Times New Roman" w:hAnsi="Times New Roman" w:eastAsia="Times New Roman" w:ascii="Times New Roman"/>
          <w:spacing w:val="1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education,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onsoring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1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76"/>
        <w:sectPr>
          <w:pgMar w:footer="799" w:header="0" w:top="1560" w:bottom="280" w:left="1300" w:right="1300"/>
          <w:footerReference w:type="default" r:id="rId6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express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gratitude</w:t>
      </w:r>
      <w:r>
        <w:rPr>
          <w:rFonts w:cs="Times New Roman" w:hAnsi="Times New Roman" w:eastAsia="Times New Roman" w:ascii="Times New Roman"/>
          <w:spacing w:val="42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ervisor,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J.J.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throughout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length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5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ject.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867" w:right="3868"/>
      </w:pPr>
      <w:r>
        <w:rPr>
          <w:rFonts w:cs="Times New Roman" w:hAnsi="Times New Roman" w:eastAsia="Times New Roman" w:ascii="Times New Roman"/>
          <w:spacing w:val="0"/>
          <w:w w:val="128"/>
          <w:sz w:val="34"/>
          <w:szCs w:val="34"/>
        </w:rPr>
        <w:t>Abstract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7" w:right="120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abstract</w:t>
      </w:r>
      <w:r>
        <w:rPr>
          <w:rFonts w:cs="Times New Roman" w:hAnsi="Times New Roman" w:eastAsia="Times New Roman" w:ascii="Times New Roman"/>
          <w:spacing w:val="1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brief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5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ject.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117" w:right="76"/>
        <w:sectPr>
          <w:pgNumType w:start="3"/>
          <w:pgMar w:footer="799" w:header="0" w:top="1560" w:bottom="280" w:left="1300" w:right="1300"/>
          <w:footerReference w:type="default" r:id="rId7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platform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ENERSMA</w:t>
      </w:r>
      <w:r>
        <w:rPr>
          <w:rFonts w:cs="Times New Roman" w:hAnsi="Times New Roman" w:eastAsia="Times New Roman" w:ascii="Times New Roman"/>
          <w:spacing w:val="-20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leasa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tness</w:t>
      </w:r>
      <w:r>
        <w:rPr>
          <w:rFonts w:cs="Times New Roman" w:hAnsi="Times New Roman" w:eastAsia="Times New Roman" w:ascii="Times New Roman"/>
          <w:spacing w:val="19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legacy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hrough.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high-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erformance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comput-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tegrated</w:t>
      </w:r>
      <w:r>
        <w:rPr>
          <w:rFonts w:cs="Times New Roman" w:hAnsi="Times New Roman" w:eastAsia="Times New Roman" w:ascii="Times New Roman"/>
          <w:spacing w:val="18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na’s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1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lectronic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2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hnologies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mobile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commerce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Mone</w:t>
      </w:r>
      <w:r>
        <w:rPr>
          <w:rFonts w:cs="Times New Roman" w:hAnsi="Times New Roman" w:eastAsia="Times New Roman" w:ascii="Times New Roman"/>
          <w:spacing w:val="-19"/>
          <w:w w:val="10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57"/>
      </w:pPr>
      <w:r>
        <w:rPr>
          <w:rFonts w:cs="Times New Roman" w:hAnsi="Times New Roman" w:eastAsia="Times New Roman" w:ascii="Times New Roman"/>
          <w:w w:val="121"/>
          <w:sz w:val="49"/>
          <w:szCs w:val="49"/>
        </w:rPr>
        <w:t>Co</w:t>
      </w:r>
      <w:r>
        <w:rPr>
          <w:rFonts w:cs="Times New Roman" w:hAnsi="Times New Roman" w:eastAsia="Times New Roman" w:ascii="Times New Roman"/>
          <w:spacing w:val="-15"/>
          <w:w w:val="121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49"/>
          <w:szCs w:val="49"/>
        </w:rPr>
        <w:t>te</w:t>
      </w:r>
      <w:r>
        <w:rPr>
          <w:rFonts w:cs="Times New Roman" w:hAnsi="Times New Roman" w:eastAsia="Times New Roman" w:ascii="Times New Roman"/>
          <w:spacing w:val="-15"/>
          <w:w w:val="130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49"/>
          <w:szCs w:val="49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576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21"/>
                <w:sz w:val="24"/>
                <w:szCs w:val="24"/>
              </w:rPr>
              <w:t>Declaration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5"/>
                <w:w w:val="12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iv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12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Dedication</w:t>
            </w:r>
            <w:r>
              <w:rPr>
                <w:rFonts w:cs="Times New Roman" w:hAnsi="Times New Roman" w:eastAsia="Times New Roman" w:ascii="Times New Roman"/>
                <w:spacing w:val="14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iv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12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w w:val="115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7"/>
                <w:w w:val="115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18"/>
                <w:sz w:val="24"/>
                <w:szCs w:val="24"/>
              </w:rPr>
              <w:t>kn</w:t>
            </w:r>
            <w:r>
              <w:rPr>
                <w:rFonts w:cs="Times New Roman" w:hAnsi="Times New Roman" w:eastAsia="Times New Roman" w:ascii="Times New Roman"/>
                <w:spacing w:val="-7"/>
                <w:w w:val="118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24"/>
                <w:szCs w:val="24"/>
              </w:rPr>
              <w:t>wledgeme</w:t>
            </w:r>
            <w:r>
              <w:rPr>
                <w:rFonts w:cs="Times New Roman" w:hAnsi="Times New Roman" w:eastAsia="Times New Roman" w:ascii="Times New Roman"/>
                <w:spacing w:val="-7"/>
                <w:w w:val="11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57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iv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12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6"/>
                <w:w w:val="12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ables</w:t>
            </w:r>
            <w:r>
              <w:rPr>
                <w:rFonts w:cs="Times New Roman" w:hAnsi="Times New Roman" w:eastAsia="Times New Roman" w:ascii="Times New Roman"/>
                <w:spacing w:val="63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57"/>
            </w:pPr>
            <w:r>
              <w:rPr>
                <w:rFonts w:cs="Times New Roman" w:hAnsi="Times New Roman" w:eastAsia="Times New Roman" w:ascii="Times New Roman"/>
                <w:spacing w:val="0"/>
                <w:w w:val="116"/>
                <w:sz w:val="24"/>
                <w:szCs w:val="24"/>
              </w:rPr>
              <w:t>vi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712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List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4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Figures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3"/>
                <w:w w:val="12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82"/>
            </w:pPr>
            <w:r>
              <w:rPr>
                <w:rFonts w:cs="Times New Roman" w:hAnsi="Times New Roman" w:eastAsia="Times New Roman" w:ascii="Times New Roman"/>
                <w:spacing w:val="0"/>
                <w:w w:val="115"/>
                <w:sz w:val="24"/>
                <w:szCs w:val="24"/>
              </w:rPr>
              <w:t>vii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95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4"/>
                <w:szCs w:val="24"/>
              </w:rPr>
              <w:t>INT</w:t>
            </w:r>
            <w:r>
              <w:rPr>
                <w:rFonts w:cs="Times New Roman" w:hAnsi="Times New Roman" w:eastAsia="Times New Roman" w:ascii="Times New Roman"/>
                <w:spacing w:val="-8"/>
                <w:w w:val="121"/>
                <w:sz w:val="24"/>
                <w:szCs w:val="24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4"/>
                <w:szCs w:val="24"/>
              </w:rPr>
              <w:t>ODUCTION</w:t>
            </w:r>
            <w:r>
              <w:rPr>
                <w:rFonts w:cs="Times New Roman" w:hAnsi="Times New Roman" w:eastAsia="Times New Roman" w:ascii="Times New Roman"/>
                <w:spacing w:val="27"/>
                <w:w w:val="12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39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8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Ba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kgrou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Study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8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Stateme</w:t>
            </w:r>
            <w:r>
              <w:rPr>
                <w:rFonts w:cs="Times New Roman" w:hAnsi="Times New Roman" w:eastAsia="Times New Roman" w:ascii="Times New Roman"/>
                <w:spacing w:val="-5"/>
                <w:w w:val="10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3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oblem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8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Justification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8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jecti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8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Sco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and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Limitati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ns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the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ject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4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4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8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Meth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dology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95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1.7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Conclusion</w:t>
            </w:r>
            <w:r>
              <w:rPr>
                <w:rFonts w:cs="Times New Roman" w:hAnsi="Times New Roman" w:eastAsia="Times New Roman" w:ascii="Times New Roman"/>
                <w:spacing w:val="4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5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595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4"/>
                <w:szCs w:val="24"/>
              </w:rPr>
              <w:t>LITER</w:t>
            </w:r>
            <w:r>
              <w:rPr>
                <w:rFonts w:cs="Times New Roman" w:hAnsi="Times New Roman" w:eastAsia="Times New Roman" w:ascii="Times New Roman"/>
                <w:spacing w:val="-27"/>
                <w:w w:val="121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4"/>
                <w:szCs w:val="24"/>
              </w:rPr>
              <w:t>TURE</w:t>
            </w:r>
            <w:r>
              <w:rPr>
                <w:rFonts w:cs="Times New Roman" w:hAnsi="Times New Roman" w:eastAsia="Times New Roman" w:ascii="Times New Roman"/>
                <w:spacing w:val="28"/>
                <w:w w:val="12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4"/>
                <w:szCs w:val="24"/>
              </w:rPr>
              <w:t>REVIEW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9"/>
                <w:w w:val="121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9"/>
                <w:szCs w:val="19"/>
              </w:rPr>
              <w:jc w:val="left"/>
              <w:spacing w:before="2" w:lineRule="exact" w:line="180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39"/>
            </w:pP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8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6"/>
                <w:w w:val="107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tr</w:t>
            </w:r>
            <w:r>
              <w:rPr>
                <w:rFonts w:cs="Times New Roman" w:hAnsi="Times New Roman" w:eastAsia="Times New Roman" w:ascii="Times New Roman"/>
                <w:spacing w:val="7"/>
                <w:w w:val="107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duction</w:t>
            </w:r>
            <w:r>
              <w:rPr>
                <w:rFonts w:cs="Times New Roman" w:hAnsi="Times New Roman" w:eastAsia="Times New Roman" w:ascii="Times New Roman"/>
                <w:spacing w:val="47"/>
                <w:w w:val="107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8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Related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orks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2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8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9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2.2.1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Prepaid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Energy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Solutions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viders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1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10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8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3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5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erview</w:t>
            </w:r>
            <w:r>
              <w:rPr>
                <w:rFonts w:cs="Times New Roman" w:hAnsi="Times New Roman" w:eastAsia="Times New Roman" w:ascii="Times New Roman"/>
                <w:spacing w:val="3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of</w:t>
            </w:r>
            <w:r>
              <w:rPr>
                <w:rFonts w:cs="Times New Roman" w:hAnsi="Times New Roman" w:eastAsia="Times New Roman" w:ascii="Times New Roman"/>
                <w:spacing w:val="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Smart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Meters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1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78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9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2.3.1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Global</w:t>
            </w:r>
            <w:r>
              <w:rPr>
                <w:rFonts w:cs="Times New Roman" w:hAnsi="Times New Roman" w:eastAsia="Times New Roman" w:ascii="Times New Roman"/>
                <w:spacing w:val="3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System</w:t>
            </w:r>
            <w:r>
              <w:rPr>
                <w:rFonts w:cs="Times New Roman" w:hAnsi="Times New Roman" w:eastAsia="Times New Roman" w:ascii="Times New Roman"/>
                <w:spacing w:val="47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for</w:t>
            </w:r>
            <w:r>
              <w:rPr>
                <w:rFonts w:cs="Times New Roman" w:hAnsi="Times New Roman" w:eastAsia="Times New Roman" w:ascii="Times New Roman"/>
                <w:spacing w:val="1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Mobile</w:t>
            </w:r>
            <w:r>
              <w:rPr>
                <w:rFonts w:cs="Times New Roman" w:hAnsi="Times New Roman" w:eastAsia="Times New Roman" w:ascii="Times New Roman"/>
                <w:spacing w:val="1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Com</w:t>
            </w:r>
            <w:r>
              <w:rPr>
                <w:rFonts w:cs="Times New Roman" w:hAnsi="Times New Roman" w:eastAsia="Times New Roman" w:ascii="Times New Roman"/>
                <w:spacing w:val="-6"/>
                <w:w w:val="104"/>
                <w:sz w:val="24"/>
                <w:szCs w:val="24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4"/>
                <w:sz w:val="24"/>
                <w:szCs w:val="24"/>
              </w:rPr>
              <w:t>unication</w:t>
            </w:r>
            <w:r>
              <w:rPr>
                <w:rFonts w:cs="Times New Roman" w:hAnsi="Times New Roman" w:eastAsia="Times New Roman" w:ascii="Times New Roman"/>
                <w:spacing w:val="29"/>
                <w:w w:val="104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8"/>
                <w:sz w:val="24"/>
                <w:szCs w:val="24"/>
              </w:rPr>
              <w:t>(G</w:t>
            </w:r>
            <w:r>
              <w:rPr>
                <w:rFonts w:cs="Times New Roman" w:hAnsi="Times New Roman" w:eastAsia="Times New Roman" w:ascii="Times New Roman"/>
                <w:spacing w:val="0"/>
                <w:w w:val="101"/>
                <w:sz w:val="24"/>
                <w:szCs w:val="24"/>
              </w:rPr>
              <w:t>SM)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1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59" w:hRule="exact"/>
        </w:trPr>
        <w:tc>
          <w:tcPr>
            <w:tcW w:w="6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93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2.3.2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 </w:t>
            </w:r>
            <w:r>
              <w:rPr>
                <w:rFonts w:cs="Times New Roman" w:hAnsi="Times New Roman" w:eastAsia="Times New Roman" w:ascii="Times New Roman"/>
                <w:spacing w:val="29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19"/>
                <w:w w:val="100"/>
                <w:sz w:val="24"/>
                <w:szCs w:val="24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42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Commands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 </w:t>
            </w:r>
            <w:r>
              <w:rPr>
                <w:rFonts w:cs="Times New Roman" w:hAnsi="Times New Roman" w:eastAsia="Times New Roman" w:ascii="Times New Roman"/>
                <w:spacing w:val="6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74"/>
              <w:ind w:left="139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sectPr>
          <w:pgMar w:header="0" w:footer="799" w:top="1560" w:bottom="280" w:left="1260" w:right="1260"/>
          <w:pgSz w:w="11920" w:h="16840"/>
        </w:sectPr>
      </w:pP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Programming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dology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  <w:sectPr>
          <w:pgMar w:header="0" w:footer="799" w:top="136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Ap</w:t>
      </w:r>
      <w:r>
        <w:rPr>
          <w:rFonts w:cs="Times New Roman" w:hAnsi="Times New Roman" w:eastAsia="Times New Roman" w:ascii="Times New Roman"/>
          <w:spacing w:val="9"/>
          <w:w w:val="11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endix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17"/>
      </w:pPr>
      <w:r>
        <w:rPr>
          <w:rFonts w:cs="Times New Roman" w:hAnsi="Times New Roman" w:eastAsia="Times New Roman" w:ascii="Times New Roman"/>
          <w:spacing w:val="0"/>
          <w:w w:val="121"/>
          <w:sz w:val="49"/>
          <w:szCs w:val="49"/>
        </w:rPr>
        <w:t>List</w:t>
      </w:r>
      <w:r>
        <w:rPr>
          <w:rFonts w:cs="Times New Roman" w:hAnsi="Times New Roman" w:eastAsia="Times New Roman" w:ascii="Times New Roman"/>
          <w:spacing w:val="39"/>
          <w:w w:val="12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of</w:t>
      </w:r>
      <w:r>
        <w:rPr>
          <w:rFonts w:cs="Times New Roman" w:hAnsi="Times New Roman" w:eastAsia="Times New Roman" w:ascii="Times New Roman"/>
          <w:spacing w:val="10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-47"/>
          <w:w w:val="129"/>
          <w:sz w:val="49"/>
          <w:szCs w:val="49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49"/>
          <w:szCs w:val="49"/>
        </w:rPr>
        <w:t>ables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5"/>
        <w:ind w:left="4521" w:right="4141"/>
        <w:sectPr>
          <w:pgMar w:footer="0" w:header="0" w:top="1560" w:bottom="280" w:left="1300" w:right="1680"/>
          <w:footerReference w:type="default" r:id="rId8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17"/>
      </w:pPr>
      <w:r>
        <w:rPr>
          <w:rFonts w:cs="Times New Roman" w:hAnsi="Times New Roman" w:eastAsia="Times New Roman" w:ascii="Times New Roman"/>
          <w:spacing w:val="0"/>
          <w:w w:val="121"/>
          <w:sz w:val="49"/>
          <w:szCs w:val="49"/>
        </w:rPr>
        <w:t>List</w:t>
      </w:r>
      <w:r>
        <w:rPr>
          <w:rFonts w:cs="Times New Roman" w:hAnsi="Times New Roman" w:eastAsia="Times New Roman" w:ascii="Times New Roman"/>
          <w:spacing w:val="39"/>
          <w:w w:val="121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of</w:t>
      </w:r>
      <w:r>
        <w:rPr>
          <w:rFonts w:cs="Times New Roman" w:hAnsi="Times New Roman" w:eastAsia="Times New Roman" w:ascii="Times New Roman"/>
          <w:spacing w:val="10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49"/>
          <w:szCs w:val="49"/>
        </w:rPr>
        <w:t>Figures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Adapti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troller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488" w:right="4489"/>
        <w:sectPr>
          <w:pgMar w:footer="0" w:header="0" w:top="1560" w:bottom="280" w:left="1300" w:right="1300"/>
          <w:footerReference w:type="default" r:id="rId9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vii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754" w:right="3754"/>
      </w:pPr>
      <w:r>
        <w:rPr>
          <w:rFonts w:cs="Times New Roman" w:hAnsi="Times New Roman" w:eastAsia="Times New Roman" w:ascii="Times New Roman"/>
          <w:spacing w:val="0"/>
          <w:w w:val="128"/>
          <w:sz w:val="34"/>
          <w:szCs w:val="34"/>
        </w:rPr>
        <w:t>Chapter</w:t>
      </w:r>
      <w:r>
        <w:rPr>
          <w:rFonts w:cs="Times New Roman" w:hAnsi="Times New Roman" w:eastAsia="Times New Roman" w:ascii="Times New Roman"/>
          <w:spacing w:val="21"/>
          <w:w w:val="12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4"/>
          <w:szCs w:val="3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023" w:right="3025"/>
      </w:pPr>
      <w:r>
        <w:rPr>
          <w:rFonts w:cs="Times New Roman" w:hAnsi="Times New Roman" w:eastAsia="Times New Roman" w:ascii="Times New Roman"/>
          <w:w w:val="126"/>
          <w:sz w:val="34"/>
          <w:szCs w:val="34"/>
        </w:rPr>
        <w:t>INT</w:t>
      </w:r>
      <w:r>
        <w:rPr>
          <w:rFonts w:cs="Times New Roman" w:hAnsi="Times New Roman" w:eastAsia="Times New Roman" w:ascii="Times New Roman"/>
          <w:spacing w:val="-10"/>
          <w:w w:val="126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ODUCTION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7" w:right="4663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Ba</w:t>
      </w:r>
      <w:r>
        <w:rPr>
          <w:rFonts w:cs="Times New Roman" w:hAnsi="Times New Roman" w:eastAsia="Times New Roman" w:ascii="Times New Roman"/>
          <w:spacing w:val="-12"/>
          <w:w w:val="122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kground</w:t>
      </w:r>
      <w:r>
        <w:rPr>
          <w:rFonts w:cs="Times New Roman" w:hAnsi="Times New Roman" w:eastAsia="Times New Roman" w:ascii="Times New Roman"/>
          <w:spacing w:val="29"/>
          <w:w w:val="122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of</w:t>
      </w:r>
      <w:r>
        <w:rPr>
          <w:rFonts w:cs="Times New Roman" w:hAnsi="Times New Roman" w:eastAsia="Times New Roman" w:ascii="Times New Roman"/>
          <w:spacing w:val="7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devices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installed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omers’</w:t>
      </w:r>
      <w:r>
        <w:rPr>
          <w:rFonts w:cs="Times New Roman" w:hAnsi="Times New Roman" w:eastAsia="Times New Roman" w:ascii="Times New Roman"/>
          <w:spacing w:val="1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premises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generally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6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kinds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installed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customers’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premises: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initial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installation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acquire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meter.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egun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rolling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upgrades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legacy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meters(</w:t>
      </w:r>
      <w:r>
        <w:rPr>
          <w:rFonts w:cs="Times New Roman" w:hAnsi="Times New Roman" w:eastAsia="Times New Roman" w:ascii="Times New Roman"/>
          <w:spacing w:val="8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ostpaid</w:t>
      </w:r>
      <w:r>
        <w:rPr>
          <w:rFonts w:cs="Times New Roman" w:hAnsi="Times New Roman" w:eastAsia="Times New Roman" w:ascii="Times New Roman"/>
          <w:spacing w:val="4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pre-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paid)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replacing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called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ENERSMA</w:t>
      </w:r>
      <w:r>
        <w:rPr>
          <w:rFonts w:cs="Times New Roman" w:hAnsi="Times New Roman" w:eastAsia="Times New Roman" w:ascii="Times New Roman"/>
          <w:spacing w:val="-20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prep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eing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hostels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around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area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under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(K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rumah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hnology;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eduase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vi-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rons,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Kumasi).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7" w:right="4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illegal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connections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legacy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meters.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illegal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connection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tapping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electrical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official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ECG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authorities.</w:t>
      </w:r>
      <w:r>
        <w:rPr>
          <w:rFonts w:cs="Times New Roman" w:hAnsi="Times New Roman" w:eastAsia="Times New Roman" w:ascii="Times New Roman"/>
          <w:spacing w:val="4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ncludes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una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uthorized</w:t>
      </w:r>
      <w:r>
        <w:rPr>
          <w:rFonts w:cs="Times New Roman" w:hAnsi="Times New Roman" w:eastAsia="Times New Roman" w:ascii="Times New Roman"/>
          <w:spacing w:val="-19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reconnection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officially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disconnected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premises.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703" w:right="71" w:hanging="237"/>
      </w:pP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56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Illegal</w:t>
      </w:r>
      <w:r>
        <w:rPr>
          <w:rFonts w:cs="Times New Roman" w:hAnsi="Times New Roman" w:eastAsia="Times New Roman" w:ascii="Times New Roman"/>
          <w:spacing w:val="-3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Direct</w:t>
      </w:r>
      <w:r>
        <w:rPr>
          <w:rFonts w:cs="Times New Roman" w:hAnsi="Times New Roman" w:eastAsia="Times New Roman" w:ascii="Times New Roman"/>
          <w:spacing w:val="7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Connection</w:t>
      </w:r>
      <w:r>
        <w:rPr>
          <w:rFonts w:cs="Times New Roman" w:hAnsi="Times New Roman" w:eastAsia="Times New Roman" w:ascii="Times New Roman"/>
          <w:spacing w:val="-35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ccurs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connects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premises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meter.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703" w:right="71" w:hanging="237"/>
        <w:sectPr>
          <w:pgNumType w:start="1"/>
          <w:pgMar w:footer="799" w:header="0" w:top="1560" w:bottom="280" w:left="1300" w:right="1300"/>
          <w:footerReference w:type="default" r:id="rId1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5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Illegal</w:t>
      </w:r>
      <w:r>
        <w:rPr>
          <w:rFonts w:cs="Times New Roman" w:hAnsi="Times New Roman" w:eastAsia="Times New Roman" w:ascii="Times New Roman"/>
          <w:spacing w:val="-2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26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ransfer</w:t>
      </w:r>
      <w:r>
        <w:rPr>
          <w:rFonts w:cs="Times New Roman" w:hAnsi="Times New Roman" w:eastAsia="Times New Roman" w:ascii="Times New Roman"/>
          <w:spacing w:val="1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ccurs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appli</w:t>
      </w:r>
      <w:r>
        <w:rPr>
          <w:rFonts w:cs="Times New Roman" w:hAnsi="Times New Roman" w:eastAsia="Times New Roman" w:ascii="Times New Roman"/>
          <w:spacing w:val="1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installed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and/or</w:t>
      </w:r>
      <w:r>
        <w:rPr>
          <w:rFonts w:cs="Times New Roman" w:hAnsi="Times New Roman" w:eastAsia="Times New Roman" w:ascii="Times New Roman"/>
          <w:spacing w:val="8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necessary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ap-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plica</w:t>
      </w:r>
      <w:r>
        <w:rPr>
          <w:rFonts w:cs="Times New Roman" w:hAnsi="Times New Roman" w:eastAsia="Times New Roman" w:ascii="Times New Roman"/>
          <w:spacing w:val="-5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6"/>
      </w:pP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55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3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2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am</w:t>
      </w:r>
      <w:r>
        <w:rPr>
          <w:rFonts w:cs="Times New Roman" w:hAnsi="Times New Roman" w:eastAsia="Times New Roman" w:ascii="Times New Roman"/>
          <w:spacing w:val="10"/>
          <w:w w:val="12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6"/>
          <w:sz w:val="24"/>
          <w:szCs w:val="24"/>
        </w:rPr>
        <w:t>ering</w:t>
      </w:r>
      <w:r>
        <w:rPr>
          <w:rFonts w:cs="Times New Roman" w:hAnsi="Times New Roman" w:eastAsia="Times New Roman" w:ascii="Times New Roman"/>
          <w:spacing w:val="-31"/>
          <w:w w:val="12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said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218" w:right="77" w:hanging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seals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replaced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kind.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218" w:right="77" w:hanging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terminal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oltage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(incoming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cables)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load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cables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(outg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meter.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218" w:right="76" w:hanging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ything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actions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cause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ysically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amaged.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703" w:right="71" w:hanging="237"/>
      </w:pP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52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17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Bypass</w:t>
      </w:r>
      <w:r>
        <w:rPr>
          <w:rFonts w:cs="Times New Roman" w:hAnsi="Times New Roman" w:eastAsia="Times New Roman" w:ascii="Times New Roman"/>
          <w:spacing w:val="-22"/>
          <w:w w:val="12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applica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connects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load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(electrical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appliances)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although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installed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custom</w:t>
      </w:r>
      <w:r>
        <w:rPr>
          <w:rFonts w:cs="Times New Roman" w:hAnsi="Times New Roman" w:eastAsia="Times New Roman" w:ascii="Times New Roman"/>
          <w:spacing w:val="1"/>
          <w:w w:val="104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703" w:right="71" w:hanging="237"/>
      </w:pP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5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Illegal</w:t>
      </w:r>
      <w:r>
        <w:rPr>
          <w:rFonts w:cs="Times New Roman" w:hAnsi="Times New Roman" w:eastAsia="Times New Roman" w:ascii="Times New Roman"/>
          <w:spacing w:val="-34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9"/>
          <w:w w:val="123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6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Extensions</w:t>
      </w:r>
      <w:r>
        <w:rPr>
          <w:rFonts w:cs="Times New Roman" w:hAnsi="Times New Roman" w:eastAsia="Times New Roman" w:ascii="Times New Roman"/>
          <w:spacing w:val="-21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ECG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distribution/transmission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ECG.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premises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conducted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ew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construction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connected.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illegal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constru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unea</w:t>
      </w:r>
      <w:r>
        <w:rPr>
          <w:rFonts w:cs="Times New Roman" w:hAnsi="Times New Roman" w:eastAsia="Times New Roman" w:ascii="Times New Roman"/>
          <w:spacing w:val="1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thed</w:t>
      </w:r>
      <w:r>
        <w:rPr>
          <w:rFonts w:cs="Times New Roman" w:hAnsi="Times New Roman" w:eastAsia="Times New Roman" w:ascii="Times New Roman"/>
          <w:spacing w:val="46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installed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illegally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constructed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703" w:right="71" w:hanging="237"/>
      </w:pP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59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Illegal</w:t>
      </w:r>
      <w:r>
        <w:rPr>
          <w:rFonts w:cs="Times New Roman" w:hAnsi="Times New Roman" w:eastAsia="Times New Roman" w:ascii="Times New Roman"/>
          <w:spacing w:val="-3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Distribution</w:t>
      </w:r>
      <w:r>
        <w:rPr>
          <w:rFonts w:cs="Times New Roman" w:hAnsi="Times New Roman" w:eastAsia="Times New Roman" w:ascii="Times New Roman"/>
          <w:spacing w:val="22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spacing w:val="7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Supply</w:t>
      </w:r>
      <w:r>
        <w:rPr>
          <w:rFonts w:cs="Times New Roman" w:hAnsi="Times New Roman" w:eastAsia="Times New Roman" w:ascii="Times New Roman"/>
          <w:spacing w:val="2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ccurs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applica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cus-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tomer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acquired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legally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decides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xtend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neig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ours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enefit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enefit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authoriz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703" w:right="71" w:hanging="237"/>
      </w:pP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66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Self-reconnection</w:t>
      </w:r>
      <w:r>
        <w:rPr>
          <w:rFonts w:cs="Times New Roman" w:hAnsi="Times New Roman" w:eastAsia="Times New Roman" w:ascii="Times New Roman"/>
          <w:spacing w:val="-19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1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Disconnection</w:t>
      </w:r>
      <w:r>
        <w:rPr>
          <w:rFonts w:cs="Times New Roman" w:hAnsi="Times New Roman" w:eastAsia="Times New Roman" w:ascii="Times New Roman"/>
          <w:spacing w:val="-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disconne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after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violation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bill,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safe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reasons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defaulting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agreed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ENERSMA</w:t>
      </w:r>
      <w:r>
        <w:rPr>
          <w:rFonts w:cs="Times New Roman" w:hAnsi="Times New Roman" w:eastAsia="Times New Roman" w:ascii="Times New Roman"/>
          <w:spacing w:val="-20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3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equip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terface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unit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(UIU).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terfa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information: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6"/>
        <w:sectPr>
          <w:pgMar w:header="0" w:footer="799" w:top="136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46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consumpti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within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th(kWh)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(kWh)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osited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paid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(GH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  <w:t>¢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(GH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  <w:t>¢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(GH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  <w:t>¢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remaining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bala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left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(GH</w:t>
      </w:r>
      <w:r>
        <w:rPr>
          <w:rFonts w:cs="Times New Roman" w:hAnsi="Times New Roman" w:eastAsia="Times New Roman" w:ascii="Times New Roman"/>
          <w:spacing w:val="0"/>
          <w:w w:val="100"/>
          <w:sz w:val="31"/>
          <w:szCs w:val="31"/>
        </w:rPr>
        <w:t>¢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Estimated</w:t>
      </w:r>
      <w:r>
        <w:rPr>
          <w:rFonts w:cs="Times New Roman" w:hAnsi="Times New Roman" w:eastAsia="Times New Roman" w:ascii="Times New Roman"/>
          <w:spacing w:val="1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usage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consta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UIU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induction.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ENERSMA</w:t>
      </w:r>
      <w:r>
        <w:rPr>
          <w:rFonts w:cs="Times New Roman" w:hAnsi="Times New Roman" w:eastAsia="Times New Roman" w:ascii="Times New Roman"/>
          <w:spacing w:val="-20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3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features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ternet</w:t>
      </w:r>
      <w:r>
        <w:rPr>
          <w:rFonts w:cs="Times New Roman" w:hAnsi="Times New Roman" w:eastAsia="Times New Roman" w:ascii="Times New Roman"/>
          <w:spacing w:val="1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(MTN).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7" w:right="3838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34"/>
          <w:szCs w:val="34"/>
        </w:rPr>
        <w:t>Stateme</w:t>
      </w:r>
      <w:r>
        <w:rPr>
          <w:rFonts w:cs="Times New Roman" w:hAnsi="Times New Roman" w:eastAsia="Times New Roman" w:ascii="Times New Roman"/>
          <w:spacing w:val="-13"/>
          <w:w w:val="128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27"/>
          <w:w w:val="12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of</w:t>
      </w:r>
      <w:r>
        <w:rPr>
          <w:rFonts w:cs="Times New Roman" w:hAnsi="Times New Roman" w:eastAsia="Times New Roman" w:ascii="Times New Roman"/>
          <w:spacing w:val="7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34"/>
          <w:szCs w:val="34"/>
        </w:rPr>
        <w:t>the</w:t>
      </w:r>
      <w:r>
        <w:rPr>
          <w:rFonts w:cs="Times New Roman" w:hAnsi="Times New Roman" w:eastAsia="Times New Roman" w:ascii="Times New Roman"/>
          <w:spacing w:val="33"/>
          <w:w w:val="12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34"/>
          <w:szCs w:val="34"/>
        </w:rPr>
        <w:t>Problem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2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prep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endors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bulk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sell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sumers.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117" w:right="76"/>
        <w:sectPr>
          <w:pgMar w:header="0" w:footer="799" w:top="136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consumers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could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tres,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ENERSMA</w:t>
      </w:r>
      <w:r>
        <w:rPr>
          <w:rFonts w:cs="Times New Roman" w:hAnsi="Times New Roman" w:eastAsia="Times New Roman" w:ascii="Times New Roman"/>
          <w:spacing w:val="-20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Regional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Offices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(Asok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Rounda</w:t>
      </w:r>
      <w:r>
        <w:rPr>
          <w:rFonts w:cs="Times New Roman" w:hAnsi="Times New Roman" w:eastAsia="Times New Roman" w:ascii="Times New Roman"/>
          <w:spacing w:val="9"/>
          <w:w w:val="107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out)</w:t>
      </w:r>
      <w:r>
        <w:rPr>
          <w:rFonts w:cs="Times New Roman" w:hAnsi="Times New Roman" w:eastAsia="Times New Roman" w:ascii="Times New Roman"/>
          <w:spacing w:val="3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long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distances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campus.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difficult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unpleasa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stude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harging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ecially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lectures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attend</w:t>
      </w:r>
      <w:r>
        <w:rPr>
          <w:rFonts w:cs="Times New Roman" w:hAnsi="Times New Roman" w:eastAsia="Times New Roman" w:ascii="Times New Roman"/>
          <w:spacing w:val="6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Consumers(stude</w:t>
      </w:r>
      <w:r>
        <w:rPr>
          <w:rFonts w:cs="Times New Roman" w:hAnsi="Times New Roman" w:eastAsia="Times New Roman" w:ascii="Times New Roman"/>
          <w:spacing w:val="-4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ts)</w:t>
      </w:r>
      <w:r>
        <w:rPr>
          <w:rFonts w:cs="Times New Roman" w:hAnsi="Times New Roman" w:eastAsia="Times New Roman" w:ascii="Times New Roman"/>
          <w:spacing w:val="1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tend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signific</w:t>
      </w:r>
      <w:r>
        <w:rPr>
          <w:rFonts w:cs="Times New Roman" w:hAnsi="Times New Roman" w:eastAsia="Times New Roman" w:ascii="Times New Roman"/>
          <w:spacing w:val="1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money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trans</w:t>
      </w:r>
      <w:r>
        <w:rPr>
          <w:rFonts w:cs="Times New Roman" w:hAnsi="Times New Roman" w:eastAsia="Times New Roman" w:ascii="Times New Roman"/>
          <w:spacing w:val="9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ortat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on.</w:t>
      </w:r>
      <w:r>
        <w:rPr>
          <w:rFonts w:cs="Times New Roman" w:hAnsi="Times New Roman" w:eastAsia="Times New Roman" w:ascii="Times New Roman"/>
          <w:spacing w:val="5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consumer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hold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assigned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RF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UIU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seconds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displ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”READ”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top-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made.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instance,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fails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induce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4"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Asok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tinkrono,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hostel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efore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going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office</w:t>
      </w:r>
      <w:r>
        <w:rPr>
          <w:rFonts w:cs="Times New Roman" w:hAnsi="Times New Roman" w:eastAsia="Times New Roman" w:ascii="Times New Roman"/>
          <w:spacing w:val="22"/>
          <w:w w:val="9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top-up.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erall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cost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stude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astes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aluable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7" w:right="3688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1.3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34"/>
          <w:szCs w:val="34"/>
        </w:rPr>
        <w:t>Justification</w:t>
      </w:r>
      <w:r>
        <w:rPr>
          <w:rFonts w:cs="Times New Roman" w:hAnsi="Times New Roman" w:eastAsia="Times New Roman" w:ascii="Times New Roman"/>
          <w:spacing w:val="26"/>
          <w:w w:val="124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of</w:t>
      </w:r>
      <w:r>
        <w:rPr>
          <w:rFonts w:cs="Times New Roman" w:hAnsi="Times New Roman" w:eastAsia="Times New Roman" w:ascii="Times New Roman"/>
          <w:spacing w:val="7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34"/>
          <w:szCs w:val="34"/>
        </w:rPr>
        <w:t>the</w:t>
      </w:r>
      <w:r>
        <w:rPr>
          <w:rFonts w:cs="Times New Roman" w:hAnsi="Times New Roman" w:eastAsia="Times New Roman" w:ascii="Times New Roman"/>
          <w:spacing w:val="18"/>
          <w:w w:val="13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34"/>
          <w:szCs w:val="34"/>
        </w:rPr>
        <w:t>Pro</w:t>
      </w:r>
      <w:r>
        <w:rPr>
          <w:rFonts w:cs="Times New Roman" w:hAnsi="Times New Roman" w:eastAsia="Times New Roman" w:ascii="Times New Roman"/>
          <w:spacing w:val="-6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ENERSMA</w:t>
      </w:r>
      <w:r>
        <w:rPr>
          <w:rFonts w:cs="Times New Roman" w:hAnsi="Times New Roman" w:eastAsia="Times New Roman" w:ascii="Times New Roman"/>
          <w:spacing w:val="-20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(abbreviated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ERS)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platform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ENERSMA</w:t>
      </w:r>
      <w:r>
        <w:rPr>
          <w:rFonts w:cs="Times New Roman" w:hAnsi="Times New Roman" w:eastAsia="Times New Roman" w:ascii="Times New Roman"/>
          <w:spacing w:val="-20"/>
          <w:w w:val="10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unpleasa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tne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legacy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ough.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setting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high-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erformance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tegrates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Ghana’s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prep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8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commerce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1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options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consumers.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7" w:right="6478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1.4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Ob</w:t>
      </w:r>
      <w:r>
        <w:rPr>
          <w:rFonts w:cs="Times New Roman" w:hAnsi="Times New Roman" w:eastAsia="Times New Roman" w:ascii="Times New Roman"/>
          <w:spacing w:val="2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jecti</w:t>
      </w:r>
      <w:r>
        <w:rPr>
          <w:rFonts w:cs="Times New Roman" w:hAnsi="Times New Roman" w:eastAsia="Times New Roman" w:ascii="Times New Roman"/>
          <w:spacing w:val="-10"/>
          <w:w w:val="123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16"/>
          <w:sz w:val="34"/>
          <w:szCs w:val="3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17" w:right="514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jecti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66" w:right="26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review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nic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globall</w:t>
      </w:r>
      <w:r>
        <w:rPr>
          <w:rFonts w:cs="Times New Roman" w:hAnsi="Times New Roman" w:eastAsia="Times New Roman" w:ascii="Times New Roman"/>
          <w:spacing w:val="-18"/>
          <w:w w:val="10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703" w:right="77" w:hanging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platform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meters.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703" w:right="76" w:hanging="29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tegrate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remote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ENERS-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rge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7" w:right="196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1.5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Sco</w:t>
      </w:r>
      <w:r>
        <w:rPr>
          <w:rFonts w:cs="Times New Roman" w:hAnsi="Times New Roman" w:eastAsia="Times New Roman" w:ascii="Times New Roman"/>
          <w:spacing w:val="13"/>
          <w:w w:val="121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-9"/>
          <w:w w:val="12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and</w:t>
      </w:r>
      <w:r>
        <w:rPr>
          <w:rFonts w:cs="Times New Roman" w:hAnsi="Times New Roman" w:eastAsia="Times New Roman" w:ascii="Times New Roman"/>
          <w:spacing w:val="51"/>
          <w:w w:val="12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Limitations</w:t>
      </w:r>
      <w:r>
        <w:rPr>
          <w:rFonts w:cs="Times New Roman" w:hAnsi="Times New Roman" w:eastAsia="Times New Roman" w:ascii="Times New Roman"/>
          <w:spacing w:val="59"/>
          <w:w w:val="12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of</w:t>
      </w:r>
      <w:r>
        <w:rPr>
          <w:rFonts w:cs="Times New Roman" w:hAnsi="Times New Roman" w:eastAsia="Times New Roman" w:ascii="Times New Roman"/>
          <w:spacing w:val="7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34"/>
          <w:szCs w:val="34"/>
        </w:rPr>
        <w:t>the</w:t>
      </w:r>
      <w:r>
        <w:rPr>
          <w:rFonts w:cs="Times New Roman" w:hAnsi="Times New Roman" w:eastAsia="Times New Roman" w:ascii="Times New Roman"/>
          <w:spacing w:val="18"/>
          <w:w w:val="13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34"/>
          <w:szCs w:val="34"/>
        </w:rPr>
        <w:t>Pro</w:t>
      </w:r>
      <w:r>
        <w:rPr>
          <w:rFonts w:cs="Times New Roman" w:hAnsi="Times New Roman" w:eastAsia="Times New Roman" w:ascii="Times New Roman"/>
          <w:spacing w:val="-6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117" w:right="76"/>
        <w:sectPr>
          <w:pgMar w:header="0" w:footer="799" w:top="136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building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4"/>
          <w:szCs w:val="24"/>
        </w:rPr>
        <w:t>efficie</w:t>
      </w:r>
      <w:r>
        <w:rPr>
          <w:rFonts w:cs="Times New Roman" w:hAnsi="Times New Roman" w:eastAsia="Times New Roman" w:ascii="Times New Roman"/>
          <w:spacing w:val="-6"/>
          <w:w w:val="9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platform(</w:t>
      </w:r>
      <w:r>
        <w:rPr>
          <w:rFonts w:cs="Times New Roman" w:hAnsi="Times New Roman" w:eastAsia="Times New Roman" w:ascii="Times New Roman"/>
          <w:spacing w:val="-5"/>
          <w:w w:val="10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eb-based</w:t>
      </w:r>
      <w:r>
        <w:rPr>
          <w:rFonts w:cs="Times New Roman" w:hAnsi="Times New Roman" w:eastAsia="Times New Roman" w:ascii="Times New Roman"/>
          <w:spacing w:val="15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cation,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smartphone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sms-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system)for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smar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remotel</w:t>
      </w:r>
      <w:r>
        <w:rPr>
          <w:rFonts w:cs="Times New Roman" w:hAnsi="Times New Roman" w:eastAsia="Times New Roman" w:ascii="Times New Roman"/>
          <w:spacing w:val="-18"/>
          <w:w w:val="104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1.6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34"/>
          <w:szCs w:val="34"/>
        </w:rPr>
        <w:t>Meth</w:t>
      </w:r>
      <w:r>
        <w:rPr>
          <w:rFonts w:cs="Times New Roman" w:hAnsi="Times New Roman" w:eastAsia="Times New Roman" w:ascii="Times New Roman"/>
          <w:spacing w:val="11"/>
          <w:w w:val="124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dology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cuses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remotel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includes: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703" w:right="71" w:hanging="237"/>
      </w:pP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1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tegration</w:t>
      </w:r>
      <w:r>
        <w:rPr>
          <w:rFonts w:cs="Times New Roman" w:hAnsi="Times New Roman" w:eastAsia="Times New Roman" w:ascii="Times New Roman"/>
          <w:spacing w:val="-24"/>
          <w:w w:val="11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(e-commerce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credit/debit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card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platforms)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703" w:right="71" w:hanging="237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vision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remote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consumers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mone</w:t>
      </w:r>
      <w:r>
        <w:rPr>
          <w:rFonts w:cs="Times New Roman" w:hAnsi="Times New Roman" w:eastAsia="Times New Roman" w:ascii="Times New Roman"/>
          <w:spacing w:val="-19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feed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consumers’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usage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particular</w:t>
      </w:r>
      <w:r>
        <w:rPr>
          <w:rFonts w:cs="Times New Roman" w:hAnsi="Times New Roman" w:eastAsia="Times New Roman" w:ascii="Times New Roman"/>
          <w:spacing w:val="25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1.7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34"/>
          <w:szCs w:val="34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77"/>
        <w:sectPr>
          <w:pgMar w:header="0" w:footer="799" w:top="136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consumers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easier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ely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curre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platforms.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754" w:right="3754"/>
      </w:pPr>
      <w:r>
        <w:rPr>
          <w:rFonts w:cs="Times New Roman" w:hAnsi="Times New Roman" w:eastAsia="Times New Roman" w:ascii="Times New Roman"/>
          <w:spacing w:val="0"/>
          <w:w w:val="128"/>
          <w:sz w:val="34"/>
          <w:szCs w:val="34"/>
        </w:rPr>
        <w:t>Chapter</w:t>
      </w:r>
      <w:r>
        <w:rPr>
          <w:rFonts w:cs="Times New Roman" w:hAnsi="Times New Roman" w:eastAsia="Times New Roman" w:ascii="Times New Roman"/>
          <w:spacing w:val="21"/>
          <w:w w:val="12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4"/>
          <w:szCs w:val="3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2445" w:right="2446"/>
      </w:pP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LITER</w:t>
      </w:r>
      <w:r>
        <w:rPr>
          <w:rFonts w:cs="Times New Roman" w:hAnsi="Times New Roman" w:eastAsia="Times New Roman" w:ascii="Times New Roman"/>
          <w:spacing w:val="-39"/>
          <w:w w:val="123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TURE</w:t>
      </w:r>
      <w:r>
        <w:rPr>
          <w:rFonts w:cs="Times New Roman" w:hAnsi="Times New Roman" w:eastAsia="Times New Roman" w:ascii="Times New Roman"/>
          <w:spacing w:val="41"/>
          <w:w w:val="12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REVIEW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I</w:t>
      </w:r>
      <w:r>
        <w:rPr>
          <w:rFonts w:cs="Times New Roman" w:hAnsi="Times New Roman" w:eastAsia="Times New Roman" w:ascii="Times New Roman"/>
          <w:spacing w:val="-10"/>
          <w:w w:val="126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33"/>
          <w:sz w:val="34"/>
          <w:szCs w:val="34"/>
        </w:rPr>
        <w:t>tr</w:t>
      </w:r>
      <w:r>
        <w:rPr>
          <w:rFonts w:cs="Times New Roman" w:hAnsi="Times New Roman" w:eastAsia="Times New Roman" w:ascii="Times New Roman"/>
          <w:spacing w:val="11"/>
          <w:w w:val="133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34"/>
          <w:szCs w:val="34"/>
        </w:rPr>
        <w:t>duction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hapter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revie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erview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cedures.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34"/>
          <w:szCs w:val="34"/>
        </w:rPr>
        <w:t>Related</w:t>
      </w:r>
      <w:r>
        <w:rPr>
          <w:rFonts w:cs="Times New Roman" w:hAnsi="Times New Roman" w:eastAsia="Times New Roman" w:ascii="Times New Roman"/>
          <w:spacing w:val="24"/>
          <w:w w:val="12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11"/>
          <w:w w:val="113"/>
          <w:sz w:val="34"/>
          <w:szCs w:val="34"/>
        </w:rPr>
        <w:t>w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orks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Rai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.M,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Sushma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jigondar,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ushree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Rohith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V.,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12"/>
          <w:w w:val="103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atesh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K.R.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[1]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ork;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Billing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Adapti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Meter’,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adapti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”renesas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troller”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i.e.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ould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remote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ysicall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adapti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17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Jubi.K,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Mareena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[2]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ork;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’Prepaid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hno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logy’</w:t>
      </w:r>
      <w:r>
        <w:rPr>
          <w:rFonts w:cs="Times New Roman" w:hAnsi="Times New Roman" w:eastAsia="Times New Roman" w:ascii="Times New Roman"/>
          <w:spacing w:val="0"/>
          <w:w w:val="9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adopts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totally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GSM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alerting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consumers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automated</w:t>
      </w:r>
      <w:r>
        <w:rPr>
          <w:rFonts w:cs="Times New Roman" w:hAnsi="Times New Roman" w:eastAsia="Times New Roman" w:ascii="Times New Roman"/>
          <w:spacing w:val="15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eep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consu</w:t>
      </w:r>
      <w:r>
        <w:rPr>
          <w:rFonts w:cs="Times New Roman" w:hAnsi="Times New Roman" w:eastAsia="Times New Roman" w:ascii="Times New Roman"/>
          <w:spacing w:val="1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cept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  <w:sectPr>
          <w:pgMar w:header="0" w:footer="799" w:top="156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Azhar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akharuddin</w:t>
      </w:r>
      <w:r>
        <w:rPr>
          <w:rFonts w:cs="Times New Roman" w:hAnsi="Times New Roman" w:eastAsia="Times New Roman" w:ascii="Times New Roman"/>
          <w:spacing w:val="2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[3],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Manageme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58"/>
      </w:pPr>
      <w:r>
        <w:pict>
          <v:shape type="#_x0000_t75" style="width:349.5pt;height:210.75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21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2.1: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Billing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Adapti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7"/>
      </w:pPr>
      <w:r>
        <w:pict>
          <v:shape type="#_x0000_t75" style="width:453.57pt;height:370.24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724"/>
        <w:sectPr>
          <w:pgMar w:header="0" w:footer="799" w:top="144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2.2: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hnology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 w:lineRule="auto" w:line="415"/>
        <w:ind w:left="117" w:right="9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via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GSM-SMS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col’,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aimed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3"/>
          <w:w w:val="102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jecti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pricing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prot</w:t>
      </w:r>
      <w:r>
        <w:rPr>
          <w:rFonts w:cs="Times New Roman" w:hAnsi="Times New Roman" w:eastAsia="Times New Roman" w:ascii="Times New Roman"/>
          <w:spacing w:val="7"/>
          <w:w w:val="10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6"/>
      </w:pPr>
      <w:r>
        <w:rPr>
          <w:rFonts w:cs="Times New Roman" w:hAnsi="Times New Roman" w:eastAsia="Times New Roman" w:ascii="Times New Roman"/>
          <w:spacing w:val="0"/>
          <w:w w:val="142"/>
          <w:sz w:val="24"/>
          <w:szCs w:val="24"/>
        </w:rPr>
        <w:t>•</w:t>
      </w:r>
      <w:r>
        <w:rPr>
          <w:rFonts w:cs="Times New Roman" w:hAnsi="Times New Roman" w:eastAsia="Times New Roman" w:ascii="Times New Roman"/>
          <w:spacing w:val="32"/>
          <w:w w:val="14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dic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feedba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details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Julius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Quarshie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Azas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[4]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Mphil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Thesis,’Design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GSM-Based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System’,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aid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Connect/Disconn</w:t>
      </w: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2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ternet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access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customers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usage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figurable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tarriffing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notification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capable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receiving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instructions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tralized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sends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readings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status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er.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Database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companies</w:t>
      </w:r>
      <w:r>
        <w:rPr>
          <w:rFonts w:cs="Times New Roman" w:hAnsi="Times New Roman" w:eastAsia="Times New Roman" w:ascii="Times New Roman"/>
          <w:spacing w:val="16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98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hedule.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1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Sapna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Gour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[5]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’Prepaid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roller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Card’,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concept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according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publication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reduces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taking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hanism.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ranges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i.e.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Rs.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50,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Rs.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  <w:sectPr>
          <w:pgNumType w:start="8"/>
          <w:pgMar w:footer="1396" w:header="0" w:top="1360" w:bottom="280" w:left="1300" w:right="1300"/>
          <w:footerReference w:type="default" r:id="rId13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etc).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eypad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2385"/>
      </w:pPr>
      <w:r>
        <w:pict>
          <v:shape type="#_x0000_t75" style="width:226.77pt;height:218.97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2.3: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Billing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roller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117"/>
      </w:pP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Card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Victor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Garcia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[6],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aluation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29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col’,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functions(ne</w:t>
      </w:r>
      <w:r>
        <w:rPr>
          <w:rFonts w:cs="Times New Roman" w:hAnsi="Times New Roman" w:eastAsia="Times New Roman" w:ascii="Times New Roman"/>
          <w:spacing w:val="-4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6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sytem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acti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distribution</w:t>
      </w:r>
      <w:r>
        <w:rPr>
          <w:rFonts w:cs="Times New Roman" w:hAnsi="Times New Roman" w:eastAsia="Times New Roman" w:ascii="Times New Roman"/>
          <w:spacing w:val="1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meters.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25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Sharelynn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Hughes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[7]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’Ad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Infrastructure’,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anced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Infrastructure(AMI)</w:t>
      </w:r>
      <w:r>
        <w:rPr>
          <w:rFonts w:cs="Times New Roman" w:hAnsi="Times New Roman" w:eastAsia="Times New Roman" w:ascii="Times New Roman"/>
          <w:spacing w:val="1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emphasized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future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facilitate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remote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ut-off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North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America.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15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tonio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Liotta,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Daniel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Geelen,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Kem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ogstraten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[8],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arious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cols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nsmission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14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ey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Smart-Meter</w:t>
      </w:r>
      <w:r>
        <w:rPr>
          <w:rFonts w:cs="Times New Roman" w:hAnsi="Times New Roman" w:eastAsia="Times New Roman" w:ascii="Times New Roman"/>
          <w:spacing w:val="2"/>
          <w:w w:val="105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22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System’.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PLC(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2"/>
          <w:w w:val="10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Unlicensed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RF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unication,</w:t>
      </w:r>
      <w:r>
        <w:rPr>
          <w:rFonts w:cs="Times New Roman" w:hAnsi="Times New Roman" w:eastAsia="Times New Roman" w:ascii="Times New Roman"/>
          <w:spacing w:val="3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Licensed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RF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1"/>
          <w:w w:val="104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ation,</w:t>
      </w:r>
      <w:r>
        <w:rPr>
          <w:rFonts w:cs="Times New Roman" w:hAnsi="Times New Roman" w:eastAsia="Times New Roman" w:ascii="Times New Roman"/>
          <w:spacing w:val="28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elephone(land)</w:t>
      </w:r>
      <w:r>
        <w:rPr>
          <w:rFonts w:cs="Times New Roman" w:hAnsi="Times New Roman" w:eastAsia="Times New Roman" w:ascii="Times New Roman"/>
          <w:spacing w:val="34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lines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17"/>
        <w:sectPr>
          <w:pgNumType w:start="9"/>
          <w:pgMar w:footer="799" w:header="0" w:top="1300" w:bottom="280" w:left="1300" w:right="1300"/>
          <w:footerReference w:type="default" r:id="rId14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GSM-based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unication.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 w:lineRule="auto" w:line="415"/>
        <w:ind w:left="117" w:right="27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Khalid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Alfaheid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[9]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thesis,’A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promise-resilie</w:t>
      </w:r>
      <w:r>
        <w:rPr>
          <w:rFonts w:cs="Times New Roman" w:hAnsi="Times New Roman" w:eastAsia="Times New Roman" w:ascii="Times New Roman"/>
          <w:spacing w:val="-4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hitecture</w:t>
      </w:r>
      <w:r>
        <w:rPr>
          <w:rFonts w:cs="Times New Roman" w:hAnsi="Times New Roman" w:eastAsia="Times New Roman" w:ascii="Times New Roman"/>
          <w:spacing w:val="2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Infrastructure’,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previous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encryption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across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meters.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2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Therese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Andresen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[10]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analyzed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kinds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remote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transmission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esis,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hnical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omic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ects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Remote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ranmission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Metering’.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2.2.1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38"/>
          <w:w w:val="12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Prepaid</w:t>
      </w:r>
      <w:r>
        <w:rPr>
          <w:rFonts w:cs="Times New Roman" w:hAnsi="Times New Roman" w:eastAsia="Times New Roman" w:ascii="Times New Roman"/>
          <w:spacing w:val="73"/>
          <w:w w:val="12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Energy</w:t>
      </w:r>
      <w:r>
        <w:rPr>
          <w:rFonts w:cs="Times New Roman" w:hAnsi="Times New Roman" w:eastAsia="Times New Roman" w:ascii="Times New Roman"/>
          <w:spacing w:val="22"/>
          <w:w w:val="12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Solutions</w:t>
      </w:r>
      <w:r>
        <w:rPr>
          <w:rFonts w:cs="Times New Roman" w:hAnsi="Times New Roman" w:eastAsia="Times New Roman" w:ascii="Times New Roman"/>
          <w:spacing w:val="12"/>
          <w:w w:val="12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8"/>
          <w:szCs w:val="28"/>
        </w:rPr>
        <w:t>Pr</w:t>
      </w:r>
      <w:r>
        <w:rPr>
          <w:rFonts w:cs="Times New Roman" w:hAnsi="Times New Roman" w:eastAsia="Times New Roman" w:ascii="Times New Roman"/>
          <w:spacing w:val="-8"/>
          <w:w w:val="131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viders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[11]</w:t>
      </w:r>
      <w:r>
        <w:rPr>
          <w:rFonts w:cs="Times New Roman" w:hAnsi="Times New Roman" w:eastAsia="Times New Roman" w:ascii="Times New Roman"/>
          <w:spacing w:val="-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orld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prep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industr</w:t>
      </w:r>
      <w:r>
        <w:rPr>
          <w:rFonts w:cs="Times New Roman" w:hAnsi="Times New Roman" w:eastAsia="Times New Roman" w:ascii="Times New Roman"/>
          <w:spacing w:val="-18"/>
          <w:w w:val="10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consumers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Conlog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smartphone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platform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meters.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8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ctricity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platfr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vided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globall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obile-based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top-ups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eb-based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harge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tegration.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06"/>
        <w:ind w:left="117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leading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acc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man</w:t>
      </w:r>
      <w:r>
        <w:rPr>
          <w:rFonts w:cs="Times New Roman" w:hAnsi="Times New Roman" w:eastAsia="Times New Roman" w:ascii="Times New Roman"/>
          <w:spacing w:val="1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geme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industr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y’s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flagship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duct,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MyUsag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TM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4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Prepaid,</w:t>
      </w:r>
      <w:r>
        <w:rPr>
          <w:rFonts w:cs="Times New Roman" w:hAnsi="Times New Roman" w:eastAsia="Times New Roman" w:ascii="Times New Roman"/>
          <w:spacing w:val="0"/>
          <w:w w:val="10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pate</w:t>
      </w:r>
      <w:r>
        <w:rPr>
          <w:rFonts w:cs="Times New Roman" w:hAnsi="Times New Roman" w:eastAsia="Times New Roman" w:ascii="Times New Roman"/>
          <w:spacing w:val="-7"/>
          <w:w w:val="11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ted,</w:t>
      </w:r>
      <w:r>
        <w:rPr>
          <w:rFonts w:cs="Times New Roman" w:hAnsi="Times New Roman" w:eastAsia="Times New Roman" w:ascii="Times New Roman"/>
          <w:spacing w:val="14"/>
          <w:w w:val="11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-based,</w:t>
      </w:r>
      <w:r>
        <w:rPr>
          <w:rFonts w:cs="Times New Roman" w:hAnsi="Times New Roman" w:eastAsia="Times New Roman" w:ascii="Times New Roman"/>
          <w:spacing w:val="4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hosted</w:t>
      </w:r>
      <w:r>
        <w:rPr>
          <w:rFonts w:cs="Times New Roman" w:hAnsi="Times New Roman" w:eastAsia="Times New Roman" w:ascii="Times New Roman"/>
          <w:spacing w:val="5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solution</w:t>
      </w:r>
      <w:r>
        <w:rPr>
          <w:rFonts w:cs="Times New Roman" w:hAnsi="Times New Roman" w:eastAsia="Times New Roman" w:ascii="Times New Roman"/>
          <w:spacing w:val="5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utili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service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viders</w:t>
      </w:r>
      <w:r>
        <w:rPr>
          <w:rFonts w:cs="Times New Roman" w:hAnsi="Times New Roman" w:eastAsia="Times New Roman" w:ascii="Times New Roman"/>
          <w:spacing w:val="5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accou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6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customers,</w:t>
      </w:r>
      <w:r>
        <w:rPr>
          <w:rFonts w:cs="Times New Roman" w:hAnsi="Times New Roman" w:eastAsia="Times New Roman" w:ascii="Times New Roman"/>
          <w:spacing w:val="5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requireme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hard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in-home</w:t>
      </w:r>
      <w:r>
        <w:rPr>
          <w:rFonts w:cs="Times New Roman" w:hAnsi="Times New Roman" w:eastAsia="Times New Roman" w:ascii="Times New Roman"/>
          <w:spacing w:val="0"/>
          <w:w w:val="10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devices.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444"/>
        <w:sectPr>
          <w:pgMar w:header="0" w:footer="799" w:top="156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extensi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history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eloping,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ecialist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utilities,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companies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 w:lineRule="auto" w:line="415"/>
        <w:ind w:left="117" w:right="29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ultiple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5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customers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credit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prep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flexibili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p-up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hn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olog</w:t>
      </w:r>
      <w:r>
        <w:rPr>
          <w:rFonts w:cs="Times New Roman" w:hAnsi="Times New Roman" w:eastAsia="Times New Roman" w:ascii="Times New Roman"/>
          <w:spacing w:val="-19"/>
          <w:w w:val="98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4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HCL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tegrates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directly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configurable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balance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thresholds,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alerts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making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user-friendly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y’s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h-s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vvy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consumers.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7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Junifer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critical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6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orld”.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Junifer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dule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automated</w:t>
      </w:r>
      <w:r>
        <w:rPr>
          <w:rFonts w:cs="Times New Roman" w:hAnsi="Times New Roman" w:eastAsia="Times New Roman" w:ascii="Times New Roman"/>
          <w:spacing w:val="11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handling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lectrici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utilities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UK,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extends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Junifer’s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range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solu</w:t>
      </w:r>
      <w:r>
        <w:rPr>
          <w:rFonts w:cs="Times New Roman" w:hAnsi="Times New Roman" w:eastAsia="Times New Roman" w:ascii="Times New Roman"/>
          <w:spacing w:val="1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15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PayGo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cloud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based,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fully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tegrated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engageme</w:t>
      </w:r>
      <w:r>
        <w:rPr>
          <w:rFonts w:cs="Times New Roman" w:hAnsi="Times New Roman" w:eastAsia="Times New Roman" w:ascii="Times New Roman"/>
          <w:spacing w:val="-5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vider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visio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enhance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cash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business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cesses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pate</w:t>
      </w:r>
      <w:r>
        <w:rPr>
          <w:rFonts w:cs="Times New Roman" w:hAnsi="Times New Roman" w:eastAsia="Times New Roman" w:ascii="Times New Roman"/>
          <w:spacing w:val="-7"/>
          <w:w w:val="11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1"/>
          <w:w w:val="11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”real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time”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y-as-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ou-go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(Prep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y)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programs,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end-to-end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messaging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platform.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11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elco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Utilities’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Mobile4Ene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elega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Cash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consumers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phones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hannels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ailable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telecoms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Go’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Mobile4Ene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utilities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telecoms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pre-p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infrastruc</w:t>
      </w:r>
      <w:r>
        <w:rPr>
          <w:rFonts w:cs="Times New Roman" w:hAnsi="Times New Roman" w:eastAsia="Times New Roman" w:ascii="Times New Roman"/>
          <w:spacing w:val="2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ure</w:t>
      </w:r>
      <w:r>
        <w:rPr>
          <w:rFonts w:cs="Times New Roman" w:hAnsi="Times New Roman" w:eastAsia="Times New Roman" w:ascii="Times New Roman"/>
          <w:spacing w:val="2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inn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ati</w:t>
      </w:r>
      <w:r>
        <w:rPr>
          <w:rFonts w:cs="Times New Roman" w:hAnsi="Times New Roman" w:eastAsia="Times New Roman" w:ascii="Times New Roman"/>
          <w:spacing w:val="-6"/>
          <w:w w:val="11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cross-sector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mediation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platform.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dKn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dynamic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ulti-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hannel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77"/>
        <w:sectPr>
          <w:pgMar w:header="0" w:footer="799" w:top="136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customer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engageme</w:t>
      </w:r>
      <w:r>
        <w:rPr>
          <w:rFonts w:cs="Times New Roman" w:hAnsi="Times New Roman" w:eastAsia="Times New Roman" w:ascii="Times New Roman"/>
          <w:spacing w:val="-5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services.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Prepaid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osition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viders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y-as-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ou-go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their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customers;</w:t>
      </w:r>
      <w:r>
        <w:rPr>
          <w:rFonts w:cs="Times New Roman" w:hAnsi="Times New Roman" w:eastAsia="Times New Roman" w:ascii="Times New Roman"/>
          <w:spacing w:val="17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maxi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flexibili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trolling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ancial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risk.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arious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yme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hannels.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 w:lineRule="auto" w:line="415"/>
        <w:ind w:left="117" w:right="157"/>
      </w:pP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SmartGridCIS</w:t>
      </w:r>
      <w:r>
        <w:rPr>
          <w:rFonts w:cs="Times New Roman" w:hAnsi="Times New Roman" w:eastAsia="Times New Roman" w:ascii="Times New Roman"/>
          <w:spacing w:val="4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offers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erful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tegrated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platform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includes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eb-b</w:t>
      </w:r>
      <w:r>
        <w:rPr>
          <w:rFonts w:cs="Times New Roman" w:hAnsi="Times New Roman" w:eastAsia="Times New Roman" w:ascii="Times New Roman"/>
          <w:spacing w:val="1"/>
          <w:w w:val="104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tegration</w:t>
      </w:r>
      <w:r>
        <w:rPr>
          <w:rFonts w:cs="Times New Roman" w:hAnsi="Times New Roman" w:eastAsia="Times New Roman" w:ascii="Times New Roman"/>
          <w:spacing w:val="18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grid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infrastructure.</w:t>
      </w:r>
      <w:r>
        <w:rPr>
          <w:rFonts w:cs="Times New Roman" w:hAnsi="Times New Roman" w:eastAsia="Times New Roman" w:ascii="Times New Roman"/>
          <w:spacing w:val="4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unison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MDM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infrastructure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anies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vide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415"/>
        <w:ind w:left="117" w:right="38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real-time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pricing,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reading,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complex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pre-paid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biling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capabilities.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-12"/>
          <w:w w:val="119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19"/>
          <w:sz w:val="34"/>
          <w:szCs w:val="34"/>
        </w:rPr>
        <w:t>erview</w:t>
      </w:r>
      <w:r>
        <w:rPr>
          <w:rFonts w:cs="Times New Roman" w:hAnsi="Times New Roman" w:eastAsia="Times New Roman" w:ascii="Times New Roman"/>
          <w:spacing w:val="31"/>
          <w:w w:val="119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of</w:t>
      </w:r>
      <w:r>
        <w:rPr>
          <w:rFonts w:cs="Times New Roman" w:hAnsi="Times New Roman" w:eastAsia="Times New Roman" w:ascii="Times New Roman"/>
          <w:spacing w:val="7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Smart</w:t>
      </w:r>
      <w:r>
        <w:rPr>
          <w:rFonts w:cs="Times New Roman" w:hAnsi="Times New Roman" w:eastAsia="Times New Roman" w:ascii="Times New Roman"/>
          <w:spacing w:val="31"/>
          <w:w w:val="126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Meters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1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usually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electrical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records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consumption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elect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rici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hour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less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daily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billing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een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system.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energy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monitors,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ters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remote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orting.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differ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traditional</w:t>
      </w:r>
      <w:r>
        <w:rPr>
          <w:rFonts w:cs="Times New Roman" w:hAnsi="Times New Roman" w:eastAsia="Times New Roman" w:ascii="Times New Roman"/>
          <w:spacing w:val="2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automatic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readin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(AMR)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9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enables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o-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meter.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2.3.1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53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Global</w:t>
      </w:r>
      <w:r>
        <w:rPr>
          <w:rFonts w:cs="Times New Roman" w:hAnsi="Times New Roman" w:eastAsia="Times New Roman" w:ascii="Times New Roman"/>
          <w:spacing w:val="31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System</w:t>
      </w:r>
      <w:r>
        <w:rPr>
          <w:rFonts w:cs="Times New Roman" w:hAnsi="Times New Roman" w:eastAsia="Times New Roman" w:ascii="Times New Roman"/>
          <w:spacing w:val="40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Mobile</w:t>
      </w:r>
      <w:r>
        <w:rPr>
          <w:rFonts w:cs="Times New Roman" w:hAnsi="Times New Roman" w:eastAsia="Times New Roman" w:ascii="Times New Roman"/>
          <w:spacing w:val="-11"/>
          <w:w w:val="12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Com</w:t>
      </w:r>
      <w:r>
        <w:rPr>
          <w:rFonts w:cs="Times New Roman" w:hAnsi="Times New Roman" w:eastAsia="Times New Roman" w:ascii="Times New Roman"/>
          <w:spacing w:val="-10"/>
          <w:w w:val="124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unication</w:t>
      </w:r>
      <w:r>
        <w:rPr>
          <w:rFonts w:cs="Times New Roman" w:hAnsi="Times New Roman" w:eastAsia="Times New Roman" w:ascii="Times New Roman"/>
          <w:spacing w:val="18"/>
          <w:w w:val="12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8"/>
          <w:szCs w:val="28"/>
        </w:rPr>
        <w:t>(GSM)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7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started</w:t>
      </w:r>
      <w:r>
        <w:rPr>
          <w:rFonts w:cs="Times New Roman" w:hAnsi="Times New Roman" w:eastAsia="Times New Roman" w:ascii="Times New Roman"/>
          <w:spacing w:val="12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far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1982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high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4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Euro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nference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Administratio</w:t>
      </w:r>
      <w:r>
        <w:rPr>
          <w:rFonts w:cs="Times New Roman" w:hAnsi="Times New Roman" w:eastAsia="Times New Roman" w:ascii="Times New Roman"/>
          <w:spacing w:val="2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98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address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cellular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infrastructure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Euro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rapidly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expanded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Finall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ecame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1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Euro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ean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elecom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unication</w:t>
      </w:r>
      <w:r>
        <w:rPr>
          <w:rFonts w:cs="Times New Roman" w:hAnsi="Times New Roman" w:eastAsia="Times New Roman" w:ascii="Times New Roman"/>
          <w:spacing w:val="-2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Standards</w:t>
      </w:r>
      <w:r>
        <w:rPr>
          <w:rFonts w:cs="Times New Roman" w:hAnsi="Times New Roman" w:eastAsia="Times New Roman" w:ascii="Times New Roman"/>
          <w:spacing w:val="35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5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(ETSI)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gies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generation(2G)</w:t>
      </w:r>
      <w:r>
        <w:rPr>
          <w:rFonts w:cs="Times New Roman" w:hAnsi="Times New Roman" w:eastAsia="Times New Roman" w:ascii="Times New Roman"/>
          <w:spacing w:val="16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digital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cellular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replaceme</w:t>
      </w:r>
      <w:r>
        <w:rPr>
          <w:rFonts w:cs="Times New Roman" w:hAnsi="Times New Roman" w:eastAsia="Times New Roman" w:ascii="Times New Roman"/>
          <w:spacing w:val="-5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generation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analog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cellular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standard</w:t>
      </w:r>
      <w:r>
        <w:rPr>
          <w:rFonts w:cs="Times New Roman" w:hAnsi="Times New Roman" w:eastAsia="Times New Roman" w:ascii="Times New Roman"/>
          <w:spacing w:val="13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originally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descri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digital,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uto" w:line="415"/>
        <w:ind w:left="117" w:right="175"/>
        <w:sectPr>
          <w:pgMar w:header="0" w:footer="799" w:top="156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circuit-swit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optimized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oice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telepho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unications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ecame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GSM,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circuit-swit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trans</w:t>
      </w:r>
      <w:r>
        <w:rPr>
          <w:rFonts w:cs="Times New Roman" w:hAnsi="Times New Roman" w:eastAsia="Times New Roman" w:ascii="Times New Roman"/>
          <w:spacing w:val="9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ort,</w:t>
      </w:r>
      <w:r>
        <w:rPr>
          <w:rFonts w:cs="Times New Roman" w:hAnsi="Times New Roman" w:eastAsia="Times New Roman" w:ascii="Times New Roman"/>
          <w:spacing w:val="21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pa</w:t>
      </w:r>
      <w:r>
        <w:rPr>
          <w:rFonts w:cs="Times New Roman" w:hAnsi="Times New Roman" w:eastAsia="Times New Roman" w:ascii="Times New Roman"/>
          <w:spacing w:val="-6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(General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Radio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Services)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EDGE(Enhanced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olution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EGPRS).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2.3.2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38"/>
          <w:w w:val="12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3"/>
          <w:w w:val="123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36"/>
          <w:w w:val="123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Commands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113"/>
      </w:pP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commands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instructions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dules.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abbreviation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2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Tte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tion.</w:t>
      </w:r>
      <w:r>
        <w:rPr>
          <w:rFonts w:cs="Times New Roman" w:hAnsi="Times New Roman" w:eastAsia="Times New Roman" w:ascii="Times New Roman"/>
          <w:spacing w:val="43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starts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”a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t”.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commands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commands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wired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dial-up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dems,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TD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(Dail),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r)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etc,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GSM/GPRS</w:t>
      </w:r>
      <w:r>
        <w:rPr>
          <w:rFonts w:cs="Times New Roman" w:hAnsi="Times New Roman" w:eastAsia="Times New Roman" w:ascii="Times New Roman"/>
          <w:spacing w:val="14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dems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mobile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phones.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Mobile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phones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ommand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includ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SMS-related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commands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1"/>
          <w:w w:val="106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T+CMGS(Send</w:t>
      </w:r>
      <w:r>
        <w:rPr>
          <w:rFonts w:cs="Times New Roman" w:hAnsi="Times New Roman" w:eastAsia="Times New Roman" w:ascii="Times New Roman"/>
          <w:spacing w:val="24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message).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ecific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command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rious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functionalities.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2.4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Sof</w:t>
      </w:r>
      <w:r>
        <w:rPr>
          <w:rFonts w:cs="Times New Roman" w:hAnsi="Times New Roman" w:eastAsia="Times New Roman" w:ascii="Times New Roman"/>
          <w:spacing w:val="-12"/>
          <w:w w:val="121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-13"/>
          <w:w w:val="121"/>
          <w:sz w:val="34"/>
          <w:szCs w:val="34"/>
        </w:rPr>
        <w:t>w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are</w:t>
      </w:r>
      <w:r>
        <w:rPr>
          <w:rFonts w:cs="Times New Roman" w:hAnsi="Times New Roman" w:eastAsia="Times New Roman" w:ascii="Times New Roman"/>
          <w:spacing w:val="21"/>
          <w:w w:val="12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Applications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415"/>
        <w:ind w:left="117" w:right="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designed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help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eople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erform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ending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activi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designed,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application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manipulate</w:t>
      </w:r>
      <w:r>
        <w:rPr>
          <w:rFonts w:cs="Times New Roman" w:hAnsi="Times New Roman" w:eastAsia="Times New Roman" w:ascii="Times New Roman"/>
          <w:spacing w:val="1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text,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graphics,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bination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eleme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ts.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2.4.1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53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Sof</w:t>
      </w:r>
      <w:r>
        <w:rPr>
          <w:rFonts w:cs="Times New Roman" w:hAnsi="Times New Roman" w:eastAsia="Times New Roman" w:ascii="Times New Roman"/>
          <w:spacing w:val="-10"/>
          <w:w w:val="12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1"/>
          <w:w w:val="121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are</w:t>
      </w:r>
      <w:r>
        <w:rPr>
          <w:rFonts w:cs="Times New Roman" w:hAnsi="Times New Roman" w:eastAsia="Times New Roman" w:ascii="Times New Roman"/>
          <w:spacing w:val="31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Programming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1"/>
          <w:w w:val="12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7"/>
          <w:w w:val="13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9"/>
          <w:w w:val="11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28"/>
          <w:szCs w:val="28"/>
        </w:rPr>
        <w:t>ols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304"/>
        <w:sectPr>
          <w:pgMar w:header="0" w:footer="799" w:top="136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These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elop</w:t>
      </w:r>
      <w:r>
        <w:rPr>
          <w:rFonts w:cs="Times New Roman" w:hAnsi="Times New Roman" w:eastAsia="Times New Roman" w:ascii="Times New Roman"/>
          <w:spacing w:val="1"/>
          <w:w w:val="10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debu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existing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application.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elopme</w:t>
      </w:r>
      <w:r>
        <w:rPr>
          <w:rFonts w:cs="Times New Roman" w:hAnsi="Times New Roman" w:eastAsia="Times New Roman" w:ascii="Times New Roman"/>
          <w:spacing w:val="-5"/>
          <w:w w:val="10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ols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are: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Prepr</w:t>
      </w:r>
      <w:r>
        <w:rPr>
          <w:rFonts w:cs="Times New Roman" w:hAnsi="Times New Roman" w:eastAsia="Times New Roman" w:ascii="Times New Roman"/>
          <w:spacing w:val="7"/>
          <w:w w:val="106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cessor(PHP),</w:t>
      </w:r>
      <w:r>
        <w:rPr>
          <w:rFonts w:cs="Times New Roman" w:hAnsi="Times New Roman" w:eastAsia="Times New Roman" w:ascii="Times New Roman"/>
          <w:spacing w:val="28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6"/>
          <w:w w:val="11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3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Markup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Language(HTML)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Pytho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374" w:right="3374"/>
      </w:pPr>
      <w:r>
        <w:rPr>
          <w:rFonts w:cs="Times New Roman" w:hAnsi="Times New Roman" w:eastAsia="Times New Roman" w:ascii="Times New Roman"/>
          <w:spacing w:val="0"/>
          <w:w w:val="128"/>
          <w:sz w:val="34"/>
          <w:szCs w:val="34"/>
        </w:rPr>
        <w:t>Chapter</w:t>
      </w:r>
      <w:r>
        <w:rPr>
          <w:rFonts w:cs="Times New Roman" w:hAnsi="Times New Roman" w:eastAsia="Times New Roman" w:ascii="Times New Roman"/>
          <w:spacing w:val="21"/>
          <w:w w:val="12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4"/>
          <w:szCs w:val="3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116" w:right="3117"/>
        <w:sectPr>
          <w:pgMar w:header="0" w:footer="799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124"/>
          <w:sz w:val="34"/>
          <w:szCs w:val="34"/>
        </w:rPr>
        <w:t>Meth</w:t>
      </w:r>
      <w:r>
        <w:rPr>
          <w:rFonts w:cs="Times New Roman" w:hAnsi="Times New Roman" w:eastAsia="Times New Roman" w:ascii="Times New Roman"/>
          <w:spacing w:val="11"/>
          <w:w w:val="124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dology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374" w:right="3374"/>
      </w:pPr>
      <w:r>
        <w:rPr>
          <w:rFonts w:cs="Times New Roman" w:hAnsi="Times New Roman" w:eastAsia="Times New Roman" w:ascii="Times New Roman"/>
          <w:spacing w:val="0"/>
          <w:w w:val="128"/>
          <w:sz w:val="34"/>
          <w:szCs w:val="34"/>
        </w:rPr>
        <w:t>Chapter</w:t>
      </w:r>
      <w:r>
        <w:rPr>
          <w:rFonts w:cs="Times New Roman" w:hAnsi="Times New Roman" w:eastAsia="Times New Roman" w:ascii="Times New Roman"/>
          <w:spacing w:val="21"/>
          <w:w w:val="12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4"/>
          <w:szCs w:val="3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2630" w:right="2633"/>
        <w:sectPr>
          <w:pgMar w:header="0" w:footer="799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METHODOLOGY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289" w:right="3290"/>
      </w:pP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REFERENCES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Sa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thosh</w:t>
      </w:r>
      <w:r>
        <w:rPr>
          <w:rFonts w:cs="Times New Roman" w:hAnsi="Times New Roman" w:eastAsia="Times New Roman" w:ascii="Times New Roman"/>
          <w:spacing w:val="13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Rai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2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.M,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Sushma</w:t>
      </w:r>
      <w:r>
        <w:rPr>
          <w:rFonts w:cs="Times New Roman" w:hAnsi="Times New Roman" w:eastAsia="Times New Roman" w:ascii="Times New Roman"/>
          <w:spacing w:val="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jigoudar,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Rit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ushree</w:t>
      </w:r>
      <w:r>
        <w:rPr>
          <w:rFonts w:cs="Times New Roman" w:hAnsi="Times New Roman" w:eastAsia="Times New Roman" w:ascii="Times New Roman"/>
          <w:spacing w:val="4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Rohith</w:t>
      </w:r>
      <w:r>
        <w:rPr>
          <w:rFonts w:cs="Times New Roman" w:hAnsi="Times New Roman" w:eastAsia="Times New Roman" w:ascii="Times New Roman"/>
          <w:spacing w:val="16"/>
          <w:w w:val="12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V,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enktesh</w:t>
      </w:r>
      <w:r>
        <w:rPr>
          <w:rFonts w:cs="Times New Roman" w:hAnsi="Times New Roman" w:eastAsia="Times New Roman" w:ascii="Times New Roman"/>
          <w:spacing w:val="2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3"/>
          <w:w w:val="11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1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aid</w:t>
      </w:r>
      <w:r>
        <w:rPr>
          <w:rFonts w:cs="Times New Roman" w:hAnsi="Times New Roman" w:eastAsia="Times New Roman" w:ascii="Times New Roman"/>
          <w:spacing w:val="20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Power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daptive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ance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Electrical,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Instrume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tation</w:t>
      </w:r>
      <w:r>
        <w:rPr>
          <w:rFonts w:cs="Times New Roman" w:hAnsi="Times New Roman" w:eastAsia="Times New Roman" w:ascii="Times New Roman"/>
          <w:spacing w:val="2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ISO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3297:2007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Certificate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Organization),</w:t>
      </w:r>
      <w:r>
        <w:rPr>
          <w:rFonts w:cs="Times New Roman" w:hAnsi="Times New Roman" w:eastAsia="Times New Roman" w:ascii="Times New Roman"/>
          <w:spacing w:val="-18"/>
          <w:w w:val="104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l.</w:t>
      </w:r>
      <w:r>
        <w:rPr>
          <w:rFonts w:cs="Times New Roman" w:hAnsi="Times New Roman" w:eastAsia="Times New Roman" w:ascii="Times New Roman"/>
          <w:spacing w:val="48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3,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17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Jubi.</w:t>
      </w:r>
      <w:r>
        <w:rPr>
          <w:rFonts w:cs="Times New Roman" w:hAnsi="Times New Roman" w:eastAsia="Times New Roman" w:ascii="Times New Roman"/>
          <w:spacing w:val="44"/>
          <w:w w:val="12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Mareena</w:t>
      </w:r>
      <w:r>
        <w:rPr>
          <w:rFonts w:cs="Times New Roman" w:hAnsi="Times New Roman" w:eastAsia="Times New Roman" w:ascii="Times New Roman"/>
          <w:spacing w:val="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John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14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chnol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92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-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Departme</w:t>
      </w:r>
      <w:r>
        <w:rPr>
          <w:rFonts w:cs="Times New Roman" w:hAnsi="Times New Roman" w:eastAsia="Times New Roman" w:ascii="Times New Roman"/>
          <w:spacing w:val="-5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Instrume</w:t>
      </w:r>
      <w:r>
        <w:rPr>
          <w:rFonts w:cs="Times New Roman" w:hAnsi="Times New Roman" w:eastAsia="Times New Roman" w:ascii="Times New Roman"/>
          <w:spacing w:val="-5"/>
          <w:w w:val="108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tation</w:t>
      </w:r>
      <w:r>
        <w:rPr>
          <w:rFonts w:cs="Times New Roman" w:hAnsi="Times New Roman" w:eastAsia="Times New Roman" w:ascii="Times New Roman"/>
          <w:spacing w:val="21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ring;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PSG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College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hnology;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eelaedu,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batre,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India;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American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Resear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Mathematics:</w:t>
      </w:r>
      <w:r>
        <w:rPr>
          <w:rFonts w:cs="Times New Roman" w:hAnsi="Times New Roman" w:eastAsia="Times New Roman" w:ascii="Times New Roman"/>
          <w:spacing w:val="42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Azhar</w:t>
      </w:r>
      <w:r>
        <w:rPr>
          <w:rFonts w:cs="Times New Roman" w:hAnsi="Times New Roman" w:eastAsia="Times New Roman" w:ascii="Times New Roman"/>
          <w:spacing w:val="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akhruddi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Engineering;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MAL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YSIA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AHANG,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10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Julius</w:t>
      </w:r>
      <w:r>
        <w:rPr>
          <w:rFonts w:cs="Times New Roman" w:hAnsi="Times New Roman" w:eastAsia="Times New Roman" w:ascii="Times New Roman"/>
          <w:spacing w:val="4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Quarshie</w:t>
      </w:r>
      <w:r>
        <w:rPr>
          <w:rFonts w:cs="Times New Roman" w:hAnsi="Times New Roman" w:eastAsia="Times New Roman" w:ascii="Times New Roman"/>
          <w:spacing w:val="3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Azas</w:t>
      </w:r>
      <w:r>
        <w:rPr>
          <w:rFonts w:cs="Times New Roman" w:hAnsi="Times New Roman" w:eastAsia="Times New Roman" w:ascii="Times New Roman"/>
          <w:spacing w:val="9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7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Design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GSM-Bas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ame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Nkrumah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nce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hnology;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Computer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ing;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College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660" w:val="left"/>
        </w:tabs>
        <w:jc w:val="left"/>
        <w:spacing w:lineRule="auto" w:line="415"/>
        <w:ind w:left="117" w:right="7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Sapna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Ga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ur</w:t>
      </w:r>
      <w:r>
        <w:rPr>
          <w:rFonts w:cs="Times New Roman" w:hAnsi="Times New Roman" w:eastAsia="Times New Roman" w:ascii="Times New Roman"/>
          <w:spacing w:val="-18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ar,</w:t>
      </w:r>
      <w:r>
        <w:rPr>
          <w:rFonts w:cs="Times New Roman" w:hAnsi="Times New Roman" w:eastAsia="Times New Roman" w:ascii="Times New Roman"/>
          <w:spacing w:val="4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esh</w:t>
      </w:r>
      <w:r>
        <w:rPr>
          <w:rFonts w:cs="Times New Roman" w:hAnsi="Times New Roman" w:eastAsia="Times New Roman" w:ascii="Times New Roman"/>
          <w:spacing w:val="3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Gour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4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aid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gy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Bi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ling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Mic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ternational</w:t>
      </w:r>
      <w:r>
        <w:rPr>
          <w:rFonts w:cs="Times New Roman" w:hAnsi="Times New Roman" w:eastAsia="Times New Roman" w:ascii="Times New Roman"/>
          <w:spacing w:val="26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Journal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Core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Manageme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t(IJCEM),</w:t>
      </w:r>
      <w:r>
        <w:rPr>
          <w:rFonts w:cs="Times New Roman" w:hAnsi="Times New Roman" w:eastAsia="Times New Roman" w:ascii="Times New Roman"/>
          <w:spacing w:val="1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Issue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April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9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[6]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Victor</w:t>
      </w:r>
      <w:r>
        <w:rPr>
          <w:rFonts w:cs="Times New Roman" w:hAnsi="Times New Roman" w:eastAsia="Times New Roman" w:ascii="Times New Roman"/>
          <w:spacing w:val="1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2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ue</w:t>
      </w:r>
      <w:r>
        <w:rPr>
          <w:rFonts w:cs="Times New Roman" w:hAnsi="Times New Roman" w:eastAsia="Times New Roman" w:ascii="Times New Roman"/>
          <w:spacing w:val="-9"/>
          <w:w w:val="12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20"/>
          <w:w w:val="12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Garci</w:t>
      </w:r>
      <w:r>
        <w:rPr>
          <w:rFonts w:cs="Times New Roman" w:hAnsi="Times New Roman" w:eastAsia="Times New Roman" w:ascii="Times New Roman"/>
          <w:spacing w:val="1"/>
          <w:w w:val="11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Evaluation</w:t>
      </w:r>
      <w:r>
        <w:rPr>
          <w:rFonts w:cs="Times New Roman" w:hAnsi="Times New Roman" w:eastAsia="Times New Roman" w:ascii="Times New Roman"/>
          <w:spacing w:val="3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new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ctricity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Meters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Communi</w:t>
      </w:r>
      <w:r>
        <w:rPr>
          <w:rFonts w:cs="Times New Roman" w:hAnsi="Times New Roman" w:eastAsia="Times New Roman" w:ascii="Times New Roman"/>
          <w:spacing w:val="-12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Division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Industrial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Automation;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Engineering,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Lund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660" w:val="left"/>
        </w:tabs>
        <w:jc w:val="left"/>
        <w:spacing w:lineRule="auto" w:line="415"/>
        <w:ind w:left="117" w:right="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[7]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Sharelynn</w:t>
      </w:r>
      <w:r>
        <w:rPr>
          <w:rFonts w:cs="Times New Roman" w:hAnsi="Times New Roman" w:eastAsia="Times New Roman" w:ascii="Times New Roman"/>
          <w:spacing w:val="28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8"/>
          <w:w w:val="11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vid</w:t>
      </w:r>
      <w:r>
        <w:rPr>
          <w:rFonts w:cs="Times New Roman" w:hAnsi="Times New Roman" w:eastAsia="Times New Roman" w:ascii="Times New Roman"/>
          <w:spacing w:val="23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Hughes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dvan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Inf</w:t>
      </w:r>
      <w:r>
        <w:rPr>
          <w:rFonts w:cs="Times New Roman" w:hAnsi="Times New Roman" w:eastAsia="Times New Roman" w:ascii="Times New Roman"/>
          <w:spacing w:val="-12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astructu</w:t>
      </w:r>
      <w:r>
        <w:rPr>
          <w:rFonts w:cs="Times New Roman" w:hAnsi="Times New Roman" w:eastAsia="Times New Roman" w:ascii="Times New Roman"/>
          <w:spacing w:val="-12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Journal(American</w:t>
      </w:r>
      <w:r>
        <w:rPr>
          <w:rFonts w:cs="Times New Roman" w:hAnsi="Times New Roman" w:eastAsia="Times New Roman" w:ascii="Times New Roman"/>
          <w:spacing w:val="16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orks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ciati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n),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ol.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No.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4(April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2008),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pp.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64-66,68.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15"/>
        <w:ind w:left="117" w:right="993"/>
        <w:sectPr>
          <w:pgMar w:header="0" w:footer="799" w:top="156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[8]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tonio</w:t>
      </w:r>
      <w:r>
        <w:rPr>
          <w:rFonts w:cs="Times New Roman" w:hAnsi="Times New Roman" w:eastAsia="Times New Roman" w:ascii="Times New Roman"/>
          <w:spacing w:val="16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Liotta,</w:t>
      </w:r>
      <w:r>
        <w:rPr>
          <w:rFonts w:cs="Times New Roman" w:hAnsi="Times New Roman" w:eastAsia="Times New Roman" w:ascii="Times New Roman"/>
          <w:spacing w:val="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Daniel</w:t>
      </w:r>
      <w:r>
        <w:rPr>
          <w:rFonts w:cs="Times New Roman" w:hAnsi="Times New Roman" w:eastAsia="Times New Roman" w:ascii="Times New Roman"/>
          <w:spacing w:val="-2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Geelen,</w:t>
      </w:r>
      <w:r>
        <w:rPr>
          <w:rFonts w:cs="Times New Roman" w:hAnsi="Times New Roman" w:eastAsia="Times New Roman" w:ascii="Times New Roman"/>
          <w:spacing w:val="-5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Gert</w:t>
      </w:r>
      <w:r>
        <w:rPr>
          <w:rFonts w:cs="Times New Roman" w:hAnsi="Times New Roman" w:eastAsia="Times New Roman" w:ascii="Times New Roman"/>
          <w:spacing w:val="4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"/>
          <w:w w:val="121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Kem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rans</w:t>
      </w:r>
      <w:r>
        <w:rPr>
          <w:rFonts w:cs="Times New Roman" w:hAnsi="Times New Roman" w:eastAsia="Times New Roman" w:ascii="Times New Roman"/>
          <w:spacing w:val="41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"/>
          <w:w w:val="11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ogstrate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Survey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networks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Smart-Metering</w:t>
      </w:r>
      <w:r>
        <w:rPr>
          <w:rFonts w:cs="Times New Roman" w:hAnsi="Times New Roman" w:eastAsia="Times New Roman" w:ascii="Times New Roman"/>
          <w:spacing w:val="21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Systems</w:t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Eindh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Eindh</w:t>
      </w:r>
      <w:r>
        <w:rPr>
          <w:rFonts w:cs="Times New Roman" w:hAnsi="Times New Roman" w:eastAsia="Times New Roman" w:ascii="Times New Roman"/>
          <w:spacing w:val="-5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 w:lineRule="auto" w:line="415"/>
        <w:ind w:left="117" w:right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[9]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Khalid</w:t>
      </w:r>
      <w:r>
        <w:rPr>
          <w:rFonts w:cs="Times New Roman" w:hAnsi="Times New Roman" w:eastAsia="Times New Roman" w:ascii="Times New Roman"/>
          <w:spacing w:val="32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Alfahei</w:t>
      </w:r>
      <w:r>
        <w:rPr>
          <w:rFonts w:cs="Times New Roman" w:hAnsi="Times New Roman" w:eastAsia="Times New Roman" w:ascii="Times New Roman"/>
          <w:spacing w:val="1"/>
          <w:w w:val="11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8"/>
          <w:w w:val="11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Comp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omise-</w:t>
      </w:r>
      <w:r>
        <w:rPr>
          <w:rFonts w:cs="Times New Roman" w:hAnsi="Times New Roman" w:eastAsia="Times New Roman" w:ascii="Times New Roman"/>
          <w:spacing w:val="-12"/>
          <w:w w:val="104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esilient</w:t>
      </w:r>
      <w:r>
        <w:rPr>
          <w:rFonts w:cs="Times New Roman" w:hAnsi="Times New Roman" w:eastAsia="Times New Roman" w:ascii="Times New Roman"/>
          <w:spacing w:val="23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ctu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dvan</w:t>
      </w:r>
      <w:r>
        <w:rPr>
          <w:rFonts w:cs="Times New Roman" w:hAnsi="Times New Roman" w:eastAsia="Times New Roman" w:ascii="Times New Roman"/>
          <w:spacing w:val="-12"/>
          <w:w w:val="10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2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Inf</w:t>
      </w:r>
      <w:r>
        <w:rPr>
          <w:rFonts w:cs="Times New Roman" w:hAnsi="Times New Roman" w:eastAsia="Times New Roman" w:ascii="Times New Roman"/>
          <w:spacing w:val="-12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astructu</w:t>
      </w:r>
      <w:r>
        <w:rPr>
          <w:rFonts w:cs="Times New Roman" w:hAnsi="Times New Roman" w:eastAsia="Times New Roman" w:ascii="Times New Roman"/>
          <w:spacing w:val="-12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;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acul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Engineering</w:t>
      </w:r>
      <w:r>
        <w:rPr>
          <w:rFonts w:cs="Times New Roman" w:hAnsi="Times New Roman" w:eastAsia="Times New Roman" w:ascii="Times New Roman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Applied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Science,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Institute</w:t>
      </w:r>
      <w:r>
        <w:rPr>
          <w:rFonts w:cs="Times New Roman" w:hAnsi="Times New Roman" w:eastAsia="Times New Roman" w:ascii="Times New Roman"/>
          <w:spacing w:val="12"/>
          <w:w w:val="11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hnology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(UOIT),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a,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tario,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Canada;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80" w:val="left"/>
        </w:tabs>
        <w:jc w:val="left"/>
        <w:spacing w:lineRule="auto" w:line="415"/>
        <w:ind w:left="117" w:right="74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Therese</w:t>
      </w:r>
      <w:r>
        <w:rPr>
          <w:rFonts w:cs="Times New Roman" w:hAnsi="Times New Roman" w:eastAsia="Times New Roman" w:ascii="Times New Roman"/>
          <w:spacing w:val="67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Andrese</w:t>
      </w:r>
      <w:r>
        <w:rPr>
          <w:rFonts w:cs="Times New Roman" w:hAnsi="Times New Roman" w:eastAsia="Times New Roman" w:ascii="Times New Roman"/>
          <w:spacing w:val="1"/>
          <w:w w:val="115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1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chni</w:t>
      </w:r>
      <w:r>
        <w:rPr>
          <w:rFonts w:cs="Times New Roman" w:hAnsi="Times New Roman" w:eastAsia="Times New Roman" w:ascii="Times New Roman"/>
          <w:spacing w:val="-14"/>
          <w:w w:val="11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28"/>
          <w:w w:val="11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onomic</w:t>
      </w:r>
      <w:r>
        <w:rPr>
          <w:rFonts w:cs="Times New Roman" w:hAnsi="Times New Roman" w:eastAsia="Times New Roman" w:ascii="Times New Roman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cts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emote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Data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3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ansmission</w:t>
      </w:r>
      <w:r>
        <w:rPr>
          <w:rFonts w:cs="Times New Roman" w:hAnsi="Times New Roman" w:eastAsia="Times New Roman" w:ascii="Times New Roman"/>
          <w:spacing w:val="2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ways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Metering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Departme</w:t>
      </w:r>
      <w:r>
        <w:rPr>
          <w:rFonts w:cs="Times New Roman" w:hAnsi="Times New Roman" w:eastAsia="Times New Roman" w:ascii="Times New Roman"/>
          <w:spacing w:val="-5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ergy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vironme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Division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Electric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ering,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CHALMERS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UNIVERSITY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TECHNOLOGY,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Ratingen,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Germa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y;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2009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[11]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Conlog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Solutions</w:t>
      </w:r>
      <w:r>
        <w:rPr>
          <w:rFonts w:cs="Times New Roman" w:hAnsi="Times New Roman" w:eastAsia="Times New Roman" w:ascii="Times New Roman"/>
          <w:spacing w:val="29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Utilitie</w:t>
      </w:r>
      <w:r>
        <w:rPr>
          <w:rFonts w:cs="Times New Roman" w:hAnsi="Times New Roman" w:eastAsia="Times New Roman" w:ascii="Times New Roman"/>
          <w:spacing w:val="1"/>
          <w:w w:val="12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120"/>
          <w:sz w:val="24"/>
          <w:szCs w:val="24"/>
        </w:rPr>
        <w:t> </w:t>
      </w:r>
      <w:hyperlink r:id="rId16"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http://www.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onl</w:t>
        </w:r>
        <w:r>
          <w:rPr>
            <w:rFonts w:cs="Times New Roman" w:hAnsi="Times New Roman" w:eastAsia="Times New Roman" w:ascii="Times New Roman"/>
            <w:spacing w:val="-12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g.</w:t>
        </w:r>
        <w:r>
          <w:rPr>
            <w:rFonts w:cs="Times New Roman" w:hAnsi="Times New Roman" w:eastAsia="Times New Roman" w:ascii="Times New Roman"/>
            <w:spacing w:val="-12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3"/>
            <w:sz w:val="24"/>
            <w:szCs w:val="24"/>
          </w:rPr>
          <w:t>o.za</w:t>
        </w:r>
        <w:r>
          <w:rPr>
            <w:rFonts w:cs="Times New Roman" w:hAnsi="Times New Roman" w:eastAsia="Times New Roman" w:ascii="Times New Roman"/>
            <w:spacing w:val="-42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:</w:t>
        </w:r>
      </w:hyperlink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[Online]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[Cited: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4th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[12]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ElectricitBilling.co</w:t>
      </w:r>
      <w:r>
        <w:rPr>
          <w:rFonts w:cs="Times New Roman" w:hAnsi="Times New Roman" w:eastAsia="Times New Roman" w:ascii="Times New Roman"/>
          <w:spacing w:val="2"/>
          <w:w w:val="11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0"/>
          <w:w w:val="118"/>
          <w:sz w:val="24"/>
          <w:szCs w:val="24"/>
        </w:rPr>
        <w:t> </w:t>
      </w:r>
      <w:hyperlink r:id="rId17">
        <w:r>
          <w:rPr>
            <w:rFonts w:cs="Times New Roman" w:hAnsi="Times New Roman" w:eastAsia="Times New Roman" w:ascii="Times New Roman"/>
            <w:spacing w:val="0"/>
            <w:w w:val="103"/>
            <w:sz w:val="24"/>
            <w:szCs w:val="24"/>
          </w:rPr>
          <w:t>http://www.el</w:t>
        </w:r>
        <w:r>
          <w:rPr>
            <w:rFonts w:cs="Times New Roman" w:hAnsi="Times New Roman" w:eastAsia="Times New Roman" w:ascii="Times New Roman"/>
            <w:spacing w:val="-12"/>
            <w:w w:val="103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3"/>
            <w:sz w:val="24"/>
            <w:szCs w:val="24"/>
          </w:rPr>
          <w:t>ctricitybi</w:t>
        </w:r>
        <w:r>
          <w:rPr>
            <w:rFonts w:cs="Times New Roman" w:hAnsi="Times New Roman" w:eastAsia="Times New Roman" w:ascii="Times New Roman"/>
            <w:spacing w:val="12"/>
            <w:w w:val="103"/>
            <w:sz w:val="24"/>
            <w:szCs w:val="24"/>
          </w:rPr>
          <w:t>l</w:t>
        </w:r>
        <w:r>
          <w:rPr>
            <w:rFonts w:cs="Times New Roman" w:hAnsi="Times New Roman" w:eastAsia="Times New Roman" w:ascii="Times New Roman"/>
            <w:spacing w:val="0"/>
            <w:w w:val="103"/>
            <w:sz w:val="24"/>
            <w:szCs w:val="24"/>
          </w:rPr>
          <w:t>ling.</w:t>
        </w:r>
        <w:r>
          <w:rPr>
            <w:rFonts w:cs="Times New Roman" w:hAnsi="Times New Roman" w:eastAsia="Times New Roman" w:ascii="Times New Roman"/>
            <w:spacing w:val="-12"/>
            <w:w w:val="103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3"/>
            <w:sz w:val="24"/>
            <w:szCs w:val="24"/>
          </w:rPr>
          <w:t>om</w:t>
        </w:r>
        <w:r>
          <w:rPr>
            <w:rFonts w:cs="Times New Roman" w:hAnsi="Times New Roman" w:eastAsia="Times New Roman" w:ascii="Times New Roman"/>
            <w:spacing w:val="-17"/>
            <w:w w:val="103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:[Online]</w:t>
        </w:r>
      </w:hyperlink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[Cited: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4th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[13]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Exceleron</w:t>
      </w:r>
      <w:r>
        <w:rPr>
          <w:rFonts w:cs="Times New Roman" w:hAnsi="Times New Roman" w:eastAsia="Times New Roman" w:ascii="Times New Roman"/>
          <w:spacing w:val="2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8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8"/>
          <w:w w:val="11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 </w:t>
      </w:r>
      <w:hyperlink r:id="rId18">
        <w:r>
          <w:rPr>
            <w:rFonts w:cs="Times New Roman" w:hAnsi="Times New Roman" w:eastAsia="Times New Roman" w:ascii="Times New Roman"/>
            <w:spacing w:val="0"/>
            <w:w w:val="105"/>
            <w:sz w:val="24"/>
            <w:szCs w:val="24"/>
          </w:rPr>
          <w:t>http://www.ex</w:t>
        </w:r>
        <w:r>
          <w:rPr>
            <w:rFonts w:cs="Times New Roman" w:hAnsi="Times New Roman" w:eastAsia="Times New Roman" w:ascii="Times New Roman"/>
            <w:spacing w:val="-12"/>
            <w:w w:val="105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4"/>
            <w:sz w:val="24"/>
            <w:szCs w:val="24"/>
          </w:rPr>
          <w:t>ele</w:t>
        </w:r>
        <w:r>
          <w:rPr>
            <w:rFonts w:cs="Times New Roman" w:hAnsi="Times New Roman" w:eastAsia="Times New Roman" w:ascii="Times New Roman"/>
            <w:spacing w:val="-12"/>
            <w:w w:val="104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5"/>
            <w:sz w:val="24"/>
            <w:szCs w:val="24"/>
          </w:rPr>
          <w:t>on.</w:t>
        </w:r>
        <w:r>
          <w:rPr>
            <w:rFonts w:cs="Times New Roman" w:hAnsi="Times New Roman" w:eastAsia="Times New Roman" w:ascii="Times New Roman"/>
            <w:spacing w:val="-12"/>
            <w:w w:val="105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1"/>
            <w:sz w:val="24"/>
            <w:szCs w:val="24"/>
          </w:rPr>
          <w:t>om</w:t>
        </w:r>
        <w:r>
          <w:rPr>
            <w:rFonts w:cs="Times New Roman" w:hAnsi="Times New Roman" w:eastAsia="Times New Roman" w:ascii="Times New Roman"/>
            <w:spacing w:val="-42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:</w:t>
        </w:r>
      </w:hyperlink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[Online]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[Cited: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5th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9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641"/>
        <w:ind w:left="117" w:right="7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[14]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tra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1"/>
          <w:w w:val="122"/>
          <w:sz w:val="24"/>
          <w:szCs w:val="24"/>
        </w:rPr>
        <w:t> </w:t>
      </w:r>
      <w:hyperlink r:id="rId19"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http://www.gent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3"/>
            <w:sz w:val="24"/>
            <w:szCs w:val="24"/>
          </w:rPr>
          <w:t>ack.</w:t>
        </w:r>
        <w:r>
          <w:rPr>
            <w:rFonts w:cs="Times New Roman" w:hAnsi="Times New Roman" w:eastAsia="Times New Roman" w:ascii="Times New Roman"/>
            <w:spacing w:val="-12"/>
            <w:w w:val="103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1"/>
            <w:sz w:val="24"/>
            <w:szCs w:val="24"/>
          </w:rPr>
          <w:t>om</w:t>
        </w:r>
        <w:r>
          <w:rPr>
            <w:rFonts w:cs="Times New Roman" w:hAnsi="Times New Roman" w:eastAsia="Times New Roman" w:ascii="Times New Roman"/>
            <w:spacing w:val="-42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:</w:t>
        </w:r>
      </w:hyperlink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[Online]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[Cited: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5th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HCL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4"/>
          <w:w w:val="115"/>
          <w:sz w:val="24"/>
          <w:szCs w:val="24"/>
        </w:rPr>
        <w:t> </w:t>
      </w:r>
      <w:hyperlink r:id="rId20">
        <w:r>
          <w:rPr>
            <w:rFonts w:cs="Times New Roman" w:hAnsi="Times New Roman" w:eastAsia="Times New Roman" w:ascii="Times New Roman"/>
            <w:spacing w:val="0"/>
            <w:w w:val="113"/>
            <w:sz w:val="24"/>
            <w:szCs w:val="24"/>
          </w:rPr>
          <w:t>http://hcl.</w:t>
        </w:r>
        <w:r>
          <w:rPr>
            <w:rFonts w:cs="Times New Roman" w:hAnsi="Times New Roman" w:eastAsia="Times New Roman" w:ascii="Times New Roman"/>
            <w:spacing w:val="-12"/>
            <w:w w:val="113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1"/>
            <w:sz w:val="24"/>
            <w:szCs w:val="24"/>
          </w:rPr>
          <w:t>om</w:t>
        </w:r>
        <w:r>
          <w:rPr>
            <w:rFonts w:cs="Times New Roman" w:hAnsi="Times New Roman" w:eastAsia="Times New Roman" w:ascii="Times New Roman"/>
            <w:spacing w:val="-42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:</w:t>
        </w:r>
      </w:hyperlink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[Online]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[Cited: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5th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[16]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Junifer</w:t>
      </w:r>
      <w:r>
        <w:rPr>
          <w:rFonts w:cs="Times New Roman" w:hAnsi="Times New Roman" w:eastAsia="Times New Roman" w:ascii="Times New Roman"/>
          <w:spacing w:val="37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System</w:t>
      </w:r>
      <w:r>
        <w:rPr>
          <w:rFonts w:cs="Times New Roman" w:hAnsi="Times New Roman" w:eastAsia="Times New Roman" w:ascii="Times New Roman"/>
          <w:spacing w:val="1"/>
          <w:w w:val="12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9"/>
          <w:w w:val="121"/>
          <w:sz w:val="24"/>
          <w:szCs w:val="24"/>
        </w:rPr>
        <w:t> </w:t>
      </w:r>
      <w:hyperlink r:id="rId21">
        <w:r>
          <w:rPr>
            <w:rFonts w:cs="Times New Roman" w:hAnsi="Times New Roman" w:eastAsia="Times New Roman" w:ascii="Times New Roman"/>
            <w:spacing w:val="0"/>
            <w:w w:val="104"/>
            <w:sz w:val="24"/>
            <w:szCs w:val="24"/>
          </w:rPr>
          <w:t>http://www.junifersystems.</w:t>
        </w:r>
        <w:r>
          <w:rPr>
            <w:rFonts w:cs="Times New Roman" w:hAnsi="Times New Roman" w:eastAsia="Times New Roman" w:ascii="Times New Roman"/>
            <w:spacing w:val="-12"/>
            <w:w w:val="104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4"/>
            <w:sz w:val="24"/>
            <w:szCs w:val="24"/>
          </w:rPr>
          <w:t>om</w:t>
        </w:r>
        <w:r>
          <w:rPr>
            <w:rFonts w:cs="Times New Roman" w:hAnsi="Times New Roman" w:eastAsia="Times New Roman" w:ascii="Times New Roman"/>
            <w:spacing w:val="-26"/>
            <w:w w:val="104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:</w:t>
        </w:r>
      </w:hyperlink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[Online]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[Cited: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5th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 w:lineRule="atLeast" w:line="720"/>
        <w:ind w:left="117" w:right="28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[17]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yGo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6"/>
          <w:w w:val="121"/>
          <w:sz w:val="24"/>
          <w:szCs w:val="24"/>
        </w:rPr>
        <w:t> </w:t>
      </w:r>
      <w:hyperlink r:id="rId22"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http://www.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98"/>
            <w:sz w:val="24"/>
            <w:szCs w:val="24"/>
          </w:rPr>
          <w:t>ayg</w:t>
        </w:r>
        <w:r>
          <w:rPr>
            <w:rFonts w:cs="Times New Roman" w:hAnsi="Times New Roman" w:eastAsia="Times New Roman" w:ascii="Times New Roman"/>
            <w:spacing w:val="-12"/>
            <w:w w:val="98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98"/>
            <w:sz w:val="24"/>
            <w:szCs w:val="24"/>
          </w:rPr>
          <w:t>el</w:t>
        </w:r>
        <w:r>
          <w:rPr>
            <w:rFonts w:cs="Times New Roman" w:hAnsi="Times New Roman" w:eastAsia="Times New Roman" w:ascii="Times New Roman"/>
            <w:spacing w:val="-12"/>
            <w:w w:val="98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7"/>
            <w:sz w:val="24"/>
            <w:szCs w:val="24"/>
          </w:rPr>
          <w:t>ctricity.</w:t>
        </w:r>
        <w:r>
          <w:rPr>
            <w:rFonts w:cs="Times New Roman" w:hAnsi="Times New Roman" w:eastAsia="Times New Roman" w:ascii="Times New Roman"/>
            <w:spacing w:val="-12"/>
            <w:w w:val="107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1"/>
            <w:sz w:val="24"/>
            <w:szCs w:val="24"/>
          </w:rPr>
          <w:t>om</w:t>
        </w:r>
        <w:r>
          <w:rPr>
            <w:rFonts w:cs="Times New Roman" w:hAnsi="Times New Roman" w:eastAsia="Times New Roman" w:ascii="Times New Roman"/>
            <w:spacing w:val="-42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:</w:t>
        </w:r>
      </w:hyperlink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[Online]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[Cited: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6th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[18]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2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elcom</w:t>
      </w:r>
      <w:r>
        <w:rPr>
          <w:rFonts w:cs="Times New Roman" w:hAnsi="Times New Roman" w:eastAsia="Times New Roman" w:ascii="Times New Roman"/>
          <w:spacing w:val="-4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Prep</w:t>
      </w:r>
      <w:r>
        <w:rPr>
          <w:rFonts w:cs="Times New Roman" w:hAnsi="Times New Roman" w:eastAsia="Times New Roman" w:ascii="Times New Roman"/>
          <w:spacing w:val="-8"/>
          <w:w w:val="12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8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Utilities</w:t>
      </w:r>
      <w:r>
        <w:rPr>
          <w:rFonts w:cs="Times New Roman" w:hAnsi="Times New Roman" w:eastAsia="Times New Roman" w:ascii="Times New Roman"/>
          <w:spacing w:val="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(Mobile4Energy</w:t>
      </w:r>
      <w:r>
        <w:rPr>
          <w:rFonts w:cs="Times New Roman" w:hAnsi="Times New Roman" w:eastAsia="Times New Roman" w:ascii="Times New Roman"/>
          <w:spacing w:val="1"/>
          <w:w w:val="119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hyperlink r:id="rId23">
        <w:r>
          <w:rPr>
            <w:rFonts w:cs="Times New Roman" w:hAnsi="Times New Roman" w:eastAsia="Times New Roman" w:ascii="Times New Roman"/>
            <w:spacing w:val="0"/>
            <w:w w:val="102"/>
            <w:sz w:val="24"/>
            <w:szCs w:val="24"/>
          </w:rPr>
          <w:t>http://www.mobile4ene</w:t>
        </w:r>
        <w:r>
          <w:rPr>
            <w:rFonts w:cs="Times New Roman" w:hAnsi="Times New Roman" w:eastAsia="Times New Roman" w:ascii="Times New Roman"/>
            <w:spacing w:val="-12"/>
            <w:w w:val="102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0"/>
            <w:w w:val="102"/>
            <w:sz w:val="24"/>
            <w:szCs w:val="24"/>
          </w:rPr>
          <w:t>gy.</w:t>
        </w:r>
        <w:r>
          <w:rPr>
            <w:rFonts w:cs="Times New Roman" w:hAnsi="Times New Roman" w:eastAsia="Times New Roman" w:ascii="Times New Roman"/>
            <w:spacing w:val="-12"/>
            <w:w w:val="102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2"/>
            <w:sz w:val="24"/>
            <w:szCs w:val="24"/>
          </w:rPr>
          <w:t>om</w:t>
        </w:r>
        <w:r>
          <w:rPr>
            <w:rFonts w:cs="Times New Roman" w:hAnsi="Times New Roman" w:eastAsia="Times New Roman" w:ascii="Times New Roman"/>
            <w:spacing w:val="-15"/>
            <w:w w:val="102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:</w:t>
        </w:r>
      </w:hyperlink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[Online]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[Cited: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6th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2015</w:t>
      </w:r>
      <w:r>
        <w:rPr>
          <w:rFonts w:cs="Times New Roman" w:hAnsi="Times New Roman" w:eastAsia="Times New Roman" w:ascii="Times New Roman"/>
          <w:spacing w:val="0"/>
          <w:w w:val="81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[19]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RedKnee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8"/>
          <w:w w:val="119"/>
          <w:sz w:val="24"/>
          <w:szCs w:val="24"/>
        </w:rPr>
        <w:t> </w:t>
      </w:r>
      <w:hyperlink r:id="rId24">
        <w:r>
          <w:rPr>
            <w:rFonts w:cs="Times New Roman" w:hAnsi="Times New Roman" w:eastAsia="Times New Roman" w:ascii="Times New Roman"/>
            <w:spacing w:val="0"/>
            <w:w w:val="104"/>
            <w:sz w:val="24"/>
            <w:szCs w:val="24"/>
          </w:rPr>
          <w:t>http://www.</w:t>
        </w:r>
        <w:r>
          <w:rPr>
            <w:rFonts w:cs="Times New Roman" w:hAnsi="Times New Roman" w:eastAsia="Times New Roman" w:ascii="Times New Roman"/>
            <w:spacing w:val="-12"/>
            <w:w w:val="104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-12"/>
            <w:w w:val="104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4"/>
            <w:sz w:val="24"/>
            <w:szCs w:val="24"/>
          </w:rPr>
          <w:t>dkn</w:t>
        </w:r>
        <w:r>
          <w:rPr>
            <w:rFonts w:cs="Times New Roman" w:hAnsi="Times New Roman" w:eastAsia="Times New Roman" w:ascii="Times New Roman"/>
            <w:spacing w:val="-12"/>
            <w:w w:val="104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4"/>
            <w:sz w:val="24"/>
            <w:szCs w:val="24"/>
          </w:rPr>
          <w:t>e.</w:t>
        </w:r>
        <w:r>
          <w:rPr>
            <w:rFonts w:cs="Times New Roman" w:hAnsi="Times New Roman" w:eastAsia="Times New Roman" w:ascii="Times New Roman"/>
            <w:spacing w:val="-12"/>
            <w:w w:val="104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4"/>
            <w:sz w:val="24"/>
            <w:szCs w:val="24"/>
          </w:rPr>
          <w:t>om</w:t>
        </w:r>
        <w:r>
          <w:rPr>
            <w:rFonts w:cs="Times New Roman" w:hAnsi="Times New Roman" w:eastAsia="Times New Roman" w:ascii="Times New Roman"/>
            <w:spacing w:val="-26"/>
            <w:w w:val="104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:</w:t>
        </w:r>
      </w:hyperlink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[Online]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[Cited: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7th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[20]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SmartGridCI</w:t>
      </w:r>
      <w:r>
        <w:rPr>
          <w:rFonts w:cs="Times New Roman" w:hAnsi="Times New Roman" w:eastAsia="Times New Roman" w:ascii="Times New Roman"/>
          <w:spacing w:val="1"/>
          <w:w w:val="122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9"/>
          <w:w w:val="122"/>
          <w:sz w:val="24"/>
          <w:szCs w:val="24"/>
        </w:rPr>
        <w:t> </w:t>
      </w:r>
      <w:hyperlink r:id="rId25">
        <w:r>
          <w:rPr>
            <w:rFonts w:cs="Times New Roman" w:hAnsi="Times New Roman" w:eastAsia="Times New Roman" w:ascii="Times New Roman"/>
            <w:spacing w:val="0"/>
            <w:w w:val="106"/>
            <w:sz w:val="24"/>
            <w:szCs w:val="24"/>
          </w:rPr>
          <w:t>http://www.smartgridcis.</w:t>
        </w:r>
        <w:r>
          <w:rPr>
            <w:rFonts w:cs="Times New Roman" w:hAnsi="Times New Roman" w:eastAsia="Times New Roman" w:ascii="Times New Roman"/>
            <w:spacing w:val="-12"/>
            <w:w w:val="106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1"/>
            <w:sz w:val="24"/>
            <w:szCs w:val="24"/>
          </w:rPr>
          <w:t>om</w:t>
        </w:r>
        <w:r>
          <w:rPr>
            <w:rFonts w:cs="Times New Roman" w:hAnsi="Times New Roman" w:eastAsia="Times New Roman" w:ascii="Times New Roman"/>
            <w:spacing w:val="-42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:</w:t>
        </w:r>
      </w:hyperlink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[Online]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[Cited: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7th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9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7"/>
          <w:w w:val="10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2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7"/>
          <w:w w:val="108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er,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7"/>
        <w:sectPr>
          <w:pgMar w:header="0" w:footer="799" w:top="1360" w:bottom="280" w:left="1300" w:right="130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401" w:right="3401"/>
      </w:pPr>
      <w:r>
        <w:rPr>
          <w:rFonts w:cs="Times New Roman" w:hAnsi="Times New Roman" w:eastAsia="Times New Roman" w:ascii="Times New Roman"/>
          <w:w w:val="123"/>
          <w:sz w:val="34"/>
          <w:szCs w:val="34"/>
        </w:rPr>
        <w:t>Ap</w:t>
      </w:r>
      <w:r>
        <w:rPr>
          <w:rFonts w:cs="Times New Roman" w:hAnsi="Times New Roman" w:eastAsia="Times New Roman" w:ascii="Times New Roman"/>
          <w:spacing w:val="11"/>
          <w:w w:val="123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endix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118" w:right="4118"/>
      </w:pP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footer="0" w:header="0" w:top="1560" w:bottom="280" w:left="1680" w:right="1680"/>
      <w:footerReference w:type="default" r:id="rId26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5.012pt;margin-top:790.955pt;width:5.23986pt;height:13.9552pt;mso-position-horizontal-relative:page;mso-position-vertical-relative:page;z-index:-172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3.386pt;margin-top:790.955pt;width:8.47972pt;height:13.9552pt;mso-position-horizontal-relative:page;mso-position-vertical-relative:page;z-index:-172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ii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0.76pt;margin-top:790.955pt;width:13.7554pt;height:13.9552pt;mso-position-horizontal-relative:page;mso-position-vertical-relative:page;z-index:-172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7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2.711pt;margin-top:790.955pt;width:9.85327pt;height:13.9552pt;mso-position-horizontal-relative:page;mso-position-vertical-relative:page;z-index:-172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7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69.866pt;margin-top:761.067pt;width:322.227pt;height:13.9552pt;mso-position-horizontal-relative:page;mso-position-vertical-relative:page;z-index:-172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amou</w:t>
                </w:r>
                <w:r>
                  <w:rPr>
                    <w:rFonts w:cs="Times New Roman" w:hAnsi="Times New Roman" w:eastAsia="Times New Roman" w:ascii="Times New Roman"/>
                    <w:spacing w:val="-5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t.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46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bl</w:t>
                </w:r>
                <w:r>
                  <w:rPr>
                    <w:rFonts w:cs="Times New Roman" w:hAnsi="Times New Roman" w:eastAsia="Times New Roman" w:ascii="Times New Roman"/>
                    <w:spacing w:val="7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k</w:t>
                </w:r>
                <w:r>
                  <w:rPr>
                    <w:rFonts w:cs="Times New Roman" w:hAnsi="Times New Roman" w:eastAsia="Times New Roman" w:ascii="Times New Roman"/>
                    <w:spacing w:val="2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iagram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of</w:t>
                </w:r>
                <w:r>
                  <w:rPr>
                    <w:rFonts w:cs="Times New Roman" w:hAnsi="Times New Roman" w:eastAsia="Times New Roman" w:ascii="Times New Roman"/>
                    <w:spacing w:val="6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the</w:t>
                </w:r>
                <w:r>
                  <w:rPr>
                    <w:rFonts w:cs="Times New Roman" w:hAnsi="Times New Roman" w:eastAsia="Times New Roman" w:ascii="Times New Roman"/>
                    <w:spacing w:val="47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design</w:t>
                </w:r>
                <w:r>
                  <w:rPr>
                    <w:rFonts w:cs="Times New Roman" w:hAnsi="Times New Roman" w:eastAsia="Times New Roman" w:ascii="Times New Roman"/>
                    <w:spacing w:val="2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in</w:t>
                </w:r>
                <w:r>
                  <w:rPr>
                    <w:rFonts w:cs="Times New Roman" w:hAnsi="Times New Roman" w:eastAsia="Times New Roman" w:ascii="Times New Roman"/>
                    <w:spacing w:val="2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sh</w:t>
                </w:r>
                <w:r>
                  <w:rPr>
                    <w:rFonts w:cs="Times New Roman" w:hAnsi="Times New Roman" w:eastAsia="Times New Roman" w:ascii="Times New Roman"/>
                    <w:spacing w:val="-6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wn</w:t>
                </w:r>
                <w:r>
                  <w:rPr>
                    <w:rFonts w:cs="Times New Roman" w:hAnsi="Times New Roman" w:eastAsia="Times New Roman" w:ascii="Times New Roman"/>
                    <w:spacing w:val="24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in</w:t>
                </w:r>
                <w:r>
                  <w:rPr>
                    <w:rFonts w:cs="Times New Roman" w:hAnsi="Times New Roman" w:eastAsia="Times New Roman" w:ascii="Times New Roman"/>
                    <w:spacing w:val="25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Figure</w:t>
                </w:r>
                <w:r>
                  <w:rPr>
                    <w:rFonts w:cs="Times New Roman" w:hAnsi="Times New Roman" w:eastAsia="Times New Roman" w:ascii="Times New Roman"/>
                    <w:spacing w:val="5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t>2.3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292.711pt;margin-top:790.955pt;width:9.85327pt;height:13.9552pt;mso-position-horizontal-relative:page;mso-position-vertical-relative:page;z-index:-172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7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89.785pt;margin-top:790.955pt;width:15.7065pt;height:13.9552pt;mso-position-horizontal-relative:page;mso-position-vertical-relative:page;z-index:-171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7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footer" Target="footer7.xml"/><Relationship Id="rId14" Type="http://schemas.openxmlformats.org/officeDocument/2006/relationships/footer" Target="footer8.xml"/><Relationship Id="rId15" Type="http://schemas.openxmlformats.org/officeDocument/2006/relationships/image" Target="media/image4.jpg"/><Relationship Id="rId16" Type="http://schemas.openxmlformats.org/officeDocument/2006/relationships/hyperlink" Target="http://www.conlog.co.za:" TargetMode="External"/><Relationship Id="rId17" Type="http://schemas.openxmlformats.org/officeDocument/2006/relationships/hyperlink" Target="http://www.electricitybilling.com:" TargetMode="External"/><Relationship Id="rId18" Type="http://schemas.openxmlformats.org/officeDocument/2006/relationships/hyperlink" Target="http://www.exceleron.com:" TargetMode="External"/><Relationship Id="rId19" Type="http://schemas.openxmlformats.org/officeDocument/2006/relationships/hyperlink" Target="http://www.gentrack.com:" TargetMode="External"/><Relationship Id="rId20" Type="http://schemas.openxmlformats.org/officeDocument/2006/relationships/hyperlink" Target="http://hcl.com:" TargetMode="External"/><Relationship Id="rId21" Type="http://schemas.openxmlformats.org/officeDocument/2006/relationships/hyperlink" Target="http://www.junifersystems.com:" TargetMode="External"/><Relationship Id="rId22" Type="http://schemas.openxmlformats.org/officeDocument/2006/relationships/hyperlink" Target="http://www.paygoelectricity.com:" TargetMode="External"/><Relationship Id="rId23" Type="http://schemas.openxmlformats.org/officeDocument/2006/relationships/hyperlink" Target="http://www.mobile4energy.com:" TargetMode="External"/><Relationship Id="rId24" Type="http://schemas.openxmlformats.org/officeDocument/2006/relationships/hyperlink" Target="http://www.redknee.com:" TargetMode="External"/><Relationship Id="rId25" Type="http://schemas.openxmlformats.org/officeDocument/2006/relationships/hyperlink" Target="http://www.smartgridcis.com:" TargetMode="External"/><Relationship Id="rId26" Type="http://schemas.openxmlformats.org/officeDocument/2006/relationships/footer" Target="footer9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